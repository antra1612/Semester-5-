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tblPr>
      <w:tblGrid>
        <w:gridCol w:w="9036"/>
      </w:tblGrid>
      <w:tr w:rsidR="00D21519" w:rsidRPr="00D21519" w:rsidTr="009326F5">
        <w:tc>
          <w:tcPr>
            <w:tcW w:w="9036" w:type="dxa"/>
            <w:shd w:val="clear" w:color="000000" w:fill="auto"/>
          </w:tcPr>
          <w:p w:rsidR="00D21519" w:rsidRPr="00D21519" w:rsidRDefault="00D21519" w:rsidP="009326F5">
            <w:pPr>
              <w:spacing w:after="120"/>
              <w:jc w:val="both"/>
              <w:rPr>
                <w:rFonts w:ascii="Calibri" w:hAnsi="Calibri"/>
                <w:color w:val="00CCFF"/>
              </w:rPr>
            </w:pPr>
            <w:r w:rsidRPr="00D21519">
              <w:rPr>
                <w:rFonts w:ascii="Calibri" w:hAnsi="Calibri"/>
                <w:noProof/>
                <w:color w:val="00CCFF"/>
                <w:lang w:eastAsia="en-US"/>
              </w:rPr>
              <w:drawing>
                <wp:inline distT="0" distB="0" distL="0" distR="0">
                  <wp:extent cx="1371600" cy="438150"/>
                  <wp:effectExtent l="0" t="0" r="0" b="0"/>
                  <wp:docPr id="22" name="Picture 3" descr="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G Pathshala logo.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p>
          <w:p w:rsidR="00D21519" w:rsidRPr="00D21519" w:rsidRDefault="00D21519" w:rsidP="009326F5">
            <w:pPr>
              <w:spacing w:after="120"/>
              <w:jc w:val="both"/>
              <w:rPr>
                <w:rFonts w:ascii="Calibri" w:hAnsi="Calibri"/>
                <w:b/>
                <w:color w:val="17355D"/>
                <w:sz w:val="32"/>
              </w:rPr>
            </w:pPr>
            <w:r w:rsidRPr="00D21519">
              <w:rPr>
                <w:rFonts w:ascii="Calibri" w:hAnsi="Calibri"/>
                <w:b/>
                <w:color w:val="17355D"/>
                <w:sz w:val="32"/>
              </w:rPr>
              <w:t>Information Technology</w:t>
            </w:r>
          </w:p>
        </w:tc>
      </w:tr>
      <w:tr w:rsidR="00D21519" w:rsidRPr="00D21519" w:rsidTr="009326F5">
        <w:tc>
          <w:tcPr>
            <w:tcW w:w="9036" w:type="dxa"/>
            <w:shd w:val="clear" w:color="000000" w:fill="auto"/>
          </w:tcPr>
          <w:p w:rsidR="00D21519" w:rsidRPr="00D21519" w:rsidRDefault="00D21519" w:rsidP="009326F5">
            <w:pPr>
              <w:spacing w:after="120"/>
              <w:jc w:val="both"/>
              <w:rPr>
                <w:rFonts w:ascii="Calibri" w:hAnsi="Calibri"/>
                <w:b/>
                <w:color w:val="17355D"/>
                <w:sz w:val="32"/>
              </w:rPr>
            </w:pPr>
            <w:r w:rsidRPr="00D21519">
              <w:rPr>
                <w:rFonts w:ascii="Calibri" w:hAnsi="Calibri"/>
                <w:b/>
                <w:color w:val="17355D"/>
                <w:sz w:val="32"/>
              </w:rPr>
              <w:t>Mobile Computing</w:t>
            </w:r>
          </w:p>
        </w:tc>
      </w:tr>
      <w:tr w:rsidR="00D21519" w:rsidRPr="00D21519" w:rsidTr="009326F5">
        <w:tc>
          <w:tcPr>
            <w:tcW w:w="9036" w:type="dxa"/>
            <w:shd w:val="clear" w:color="000000" w:fill="auto"/>
          </w:tcPr>
          <w:p w:rsidR="00D21519" w:rsidRPr="00D21519" w:rsidRDefault="00D21519" w:rsidP="009326F5">
            <w:pPr>
              <w:rPr>
                <w:rFonts w:ascii="Calibri" w:hAnsi="Calibri"/>
                <w:b/>
                <w:color w:val="17355D"/>
                <w:sz w:val="32"/>
              </w:rPr>
            </w:pPr>
            <w:r w:rsidRPr="00D21519">
              <w:rPr>
                <w:rFonts w:ascii="Calibri" w:hAnsi="Calibri"/>
                <w:b/>
                <w:color w:val="17355D"/>
                <w:sz w:val="32"/>
              </w:rPr>
              <w:t>Module: M-TCP</w:t>
            </w:r>
          </w:p>
          <w:p w:rsidR="00D21519" w:rsidRPr="00D21519" w:rsidRDefault="00D21519" w:rsidP="009326F5">
            <w:pPr>
              <w:spacing w:after="120"/>
              <w:jc w:val="both"/>
              <w:rPr>
                <w:rFonts w:ascii="Calibri" w:hAnsi="Calibri"/>
                <w:b/>
                <w:color w:val="17355D"/>
                <w:sz w:val="32"/>
              </w:rPr>
            </w:pPr>
          </w:p>
        </w:tc>
      </w:tr>
    </w:tbl>
    <w:p w:rsidR="00194DF6" w:rsidRPr="00081E1F" w:rsidRDefault="00B31D3A" w:rsidP="00D21519">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Learning Objectives</w:t>
      </w:r>
    </w:p>
    <w:p w:rsidR="00B31D3A" w:rsidRPr="00081E1F" w:rsidRDefault="00B31D3A" w:rsidP="00D21519">
      <w:pPr>
        <w:numPr>
          <w:ilvl w:val="0"/>
          <w:numId w:val="19"/>
        </w:numPr>
        <w:spacing w:before="0" w:line="276" w:lineRule="auto"/>
        <w:jc w:val="both"/>
        <w:rPr>
          <w:rFonts w:ascii="Calibri" w:hAnsi="Calibri" w:cs="Times New Roman"/>
          <w:sz w:val="24"/>
          <w:szCs w:val="24"/>
          <w:lang w:val="en-IN"/>
        </w:rPr>
      </w:pPr>
      <w:r w:rsidRPr="00081E1F">
        <w:rPr>
          <w:rFonts w:ascii="Calibri" w:hAnsi="Calibri" w:cs="Times New Roman"/>
          <w:sz w:val="24"/>
          <w:szCs w:val="24"/>
          <w:lang w:val="en-IN"/>
        </w:rPr>
        <w:t>Limitations  of I-TCP and Snooping TCP</w:t>
      </w:r>
    </w:p>
    <w:p w:rsidR="00B31D3A" w:rsidRPr="00081E1F" w:rsidRDefault="00B31D3A" w:rsidP="00D21519">
      <w:pPr>
        <w:numPr>
          <w:ilvl w:val="0"/>
          <w:numId w:val="19"/>
        </w:numPr>
        <w:spacing w:before="0" w:line="276" w:lineRule="auto"/>
        <w:jc w:val="both"/>
        <w:rPr>
          <w:rFonts w:ascii="Calibri" w:hAnsi="Calibri" w:cs="Times New Roman"/>
          <w:sz w:val="24"/>
          <w:szCs w:val="24"/>
          <w:lang w:val="en-IN"/>
        </w:rPr>
      </w:pPr>
      <w:r w:rsidRPr="00081E1F">
        <w:rPr>
          <w:rFonts w:ascii="Calibri" w:hAnsi="Calibri" w:cs="Times New Roman"/>
          <w:sz w:val="24"/>
          <w:szCs w:val="24"/>
          <w:lang w:val="en-IN"/>
        </w:rPr>
        <w:t>Introduction to M-TCP</w:t>
      </w:r>
    </w:p>
    <w:p w:rsidR="00B31D3A" w:rsidRPr="00081E1F" w:rsidRDefault="00B31D3A" w:rsidP="00B31D3A">
      <w:pPr>
        <w:numPr>
          <w:ilvl w:val="0"/>
          <w:numId w:val="19"/>
        </w:numPr>
        <w:spacing w:before="0" w:line="276" w:lineRule="auto"/>
        <w:jc w:val="both"/>
        <w:rPr>
          <w:rFonts w:ascii="Calibri" w:hAnsi="Calibri" w:cs="Times New Roman"/>
          <w:sz w:val="24"/>
          <w:szCs w:val="24"/>
          <w:lang w:val="en-IN"/>
        </w:rPr>
      </w:pPr>
      <w:r w:rsidRPr="00081E1F">
        <w:rPr>
          <w:rFonts w:ascii="Calibri" w:hAnsi="Calibri" w:cs="Times New Roman"/>
          <w:sz w:val="24"/>
          <w:szCs w:val="24"/>
          <w:lang w:val="en-IN"/>
        </w:rPr>
        <w:t>Architecture and TCP layer</w:t>
      </w:r>
    </w:p>
    <w:p w:rsidR="00B31D3A" w:rsidRPr="00081E1F" w:rsidRDefault="00B31D3A" w:rsidP="00B31D3A">
      <w:pPr>
        <w:numPr>
          <w:ilvl w:val="0"/>
          <w:numId w:val="19"/>
        </w:numPr>
        <w:spacing w:before="0" w:line="276" w:lineRule="auto"/>
        <w:jc w:val="both"/>
        <w:rPr>
          <w:rFonts w:ascii="Calibri" w:hAnsi="Calibri" w:cs="Times New Roman"/>
          <w:sz w:val="24"/>
          <w:szCs w:val="24"/>
          <w:lang w:val="en-IN"/>
        </w:rPr>
      </w:pPr>
      <w:r w:rsidRPr="00081E1F">
        <w:rPr>
          <w:rFonts w:ascii="Calibri" w:hAnsi="Calibri" w:cs="Times New Roman"/>
          <w:sz w:val="24"/>
          <w:szCs w:val="24"/>
          <w:lang w:val="en-IN"/>
        </w:rPr>
        <w:t>Functioning of M-TCP</w:t>
      </w:r>
    </w:p>
    <w:p w:rsidR="00B31D3A" w:rsidRPr="00081E1F" w:rsidRDefault="00B31D3A" w:rsidP="00B31D3A">
      <w:pPr>
        <w:numPr>
          <w:ilvl w:val="0"/>
          <w:numId w:val="19"/>
        </w:numPr>
        <w:spacing w:before="0" w:line="276" w:lineRule="auto"/>
        <w:jc w:val="both"/>
        <w:rPr>
          <w:rFonts w:ascii="Calibri" w:hAnsi="Calibri" w:cs="Times New Roman"/>
          <w:sz w:val="24"/>
          <w:szCs w:val="24"/>
          <w:lang w:val="en-IN"/>
        </w:rPr>
      </w:pPr>
      <w:r w:rsidRPr="00081E1F">
        <w:rPr>
          <w:rFonts w:ascii="Calibri" w:hAnsi="Calibri" w:cs="Times New Roman"/>
          <w:sz w:val="24"/>
          <w:szCs w:val="24"/>
          <w:lang w:val="en-IN"/>
        </w:rPr>
        <w:t>Advantages and limitations of M-TCP</w:t>
      </w:r>
    </w:p>
    <w:p w:rsidR="00B31D3A" w:rsidRPr="00081E1F"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Introduction</w:t>
      </w:r>
    </w:p>
    <w:p w:rsidR="00B31D3A" w:rsidRPr="00081E1F" w:rsidRDefault="00B31D3A" w:rsidP="00B31D3A">
      <w:pPr>
        <w:jc w:val="both"/>
        <w:rPr>
          <w:rFonts w:ascii="Calibri" w:hAnsi="Calibri" w:cs="Times New Roman"/>
          <w:sz w:val="24"/>
          <w:szCs w:val="24"/>
        </w:rPr>
      </w:pPr>
      <w:r w:rsidRPr="00081E1F">
        <w:rPr>
          <w:rFonts w:ascii="Calibri" w:hAnsi="Calibri" w:cs="Times New Roman"/>
          <w:sz w:val="24"/>
          <w:szCs w:val="24"/>
        </w:rPr>
        <w:t>We have seen in previous modules that that standard TCP used with fixed hosts a</w:t>
      </w:r>
      <w:r w:rsidR="00220308" w:rsidRPr="00081E1F">
        <w:rPr>
          <w:rFonts w:ascii="Calibri" w:hAnsi="Calibri" w:cs="Times New Roman"/>
          <w:sz w:val="24"/>
          <w:szCs w:val="24"/>
        </w:rPr>
        <w:t xml:space="preserve">nd wired networks pose serious </w:t>
      </w:r>
      <w:r w:rsidRPr="00081E1F">
        <w:rPr>
          <w:rFonts w:ascii="Calibri" w:hAnsi="Calibri" w:cs="Times New Roman"/>
          <w:sz w:val="24"/>
          <w:szCs w:val="24"/>
        </w:rPr>
        <w:t xml:space="preserve">drop in throughput if used without modification in wireless environment. The reason is that standard TCP understands only congestion as  the reason of packet loss and triggers congestion control mechanism whereas in wireless networks there can be many other reasons  of packet loss like high bit error rate, </w:t>
      </w:r>
      <w:r w:rsidR="00535A0C" w:rsidRPr="00081E1F">
        <w:rPr>
          <w:rFonts w:ascii="Calibri" w:hAnsi="Calibri" w:cs="Times New Roman"/>
          <w:sz w:val="24"/>
          <w:szCs w:val="24"/>
        </w:rPr>
        <w:t>frequency</w:t>
      </w:r>
      <w:r w:rsidRPr="00081E1F">
        <w:rPr>
          <w:rFonts w:ascii="Calibri" w:hAnsi="Calibri" w:cs="Times New Roman"/>
          <w:sz w:val="24"/>
          <w:szCs w:val="24"/>
        </w:rPr>
        <w:t xml:space="preserve"> disconnection, improper handovers.</w:t>
      </w:r>
      <w:r w:rsidR="00220308" w:rsidRPr="00081E1F">
        <w:rPr>
          <w:rFonts w:ascii="Calibri" w:hAnsi="Calibri" w:cs="Times New Roman"/>
          <w:sz w:val="24"/>
          <w:szCs w:val="24"/>
        </w:rPr>
        <w:t xml:space="preserve"> In such a situation, applying </w:t>
      </w:r>
      <w:r w:rsidRPr="00081E1F">
        <w:rPr>
          <w:rFonts w:ascii="Calibri" w:hAnsi="Calibri" w:cs="Times New Roman"/>
          <w:sz w:val="24"/>
          <w:szCs w:val="24"/>
        </w:rPr>
        <w:t xml:space="preserve">congestion control mechanism would lead to serious drop in the throughput. Therefore there is need optimized algorithms for TCP in wireless environment. </w:t>
      </w:r>
      <w:r w:rsidRPr="00FF77B5">
        <w:rPr>
          <w:rFonts w:ascii="Calibri" w:hAnsi="Calibri" w:cs="Times New Roman"/>
          <w:sz w:val="24"/>
          <w:szCs w:val="24"/>
          <w:highlight w:val="lightGray"/>
        </w:rPr>
        <w:t>But fixed networks are already based on standard TCP and it is not possible to entirely change the entire TCP. Therefore the algorithms proposed should have the following goals.</w:t>
      </w:r>
      <w:r w:rsidRPr="00081E1F">
        <w:rPr>
          <w:rFonts w:ascii="Calibri" w:hAnsi="Calibri" w:cs="Times New Roman"/>
          <w:sz w:val="24"/>
          <w:szCs w:val="24"/>
        </w:rPr>
        <w:t xml:space="preserve"> </w:t>
      </w:r>
    </w:p>
    <w:p w:rsidR="00B31D3A" w:rsidRPr="00FF77B5" w:rsidRDefault="00B31D3A" w:rsidP="00B31D3A">
      <w:pPr>
        <w:pStyle w:val="ListParagraph"/>
        <w:numPr>
          <w:ilvl w:val="0"/>
          <w:numId w:val="20"/>
        </w:numPr>
        <w:jc w:val="both"/>
        <w:rPr>
          <w:rFonts w:ascii="Calibri" w:hAnsi="Calibri" w:cs="Times New Roman"/>
          <w:sz w:val="24"/>
          <w:szCs w:val="24"/>
          <w:highlight w:val="lightGray"/>
        </w:rPr>
      </w:pPr>
      <w:r w:rsidRPr="00FF77B5">
        <w:rPr>
          <w:rFonts w:ascii="Calibri" w:hAnsi="Calibri" w:cs="Times New Roman"/>
          <w:sz w:val="24"/>
          <w:szCs w:val="24"/>
          <w:highlight w:val="lightGray"/>
        </w:rPr>
        <w:t>It should not aim to modify the entire TCP because it is the based on which the whole of internet rely</w:t>
      </w:r>
    </w:p>
    <w:p w:rsidR="00B31D3A" w:rsidRPr="00FF77B5" w:rsidRDefault="00B31D3A" w:rsidP="00B31D3A">
      <w:pPr>
        <w:pStyle w:val="ListParagraph"/>
        <w:numPr>
          <w:ilvl w:val="0"/>
          <w:numId w:val="20"/>
        </w:numPr>
        <w:jc w:val="both"/>
        <w:rPr>
          <w:rFonts w:ascii="Calibri" w:hAnsi="Calibri" w:cs="Times New Roman"/>
          <w:sz w:val="24"/>
          <w:szCs w:val="24"/>
          <w:highlight w:val="lightGray"/>
        </w:rPr>
      </w:pPr>
      <w:r w:rsidRPr="00FF77B5">
        <w:rPr>
          <w:rFonts w:ascii="Calibri" w:hAnsi="Calibri" w:cs="Times New Roman"/>
          <w:sz w:val="24"/>
          <w:szCs w:val="24"/>
          <w:highlight w:val="lightGray"/>
        </w:rPr>
        <w:t>The protocol should not trigger congestion control mechanism when it is not required</w:t>
      </w:r>
    </w:p>
    <w:p w:rsidR="00B31D3A" w:rsidRPr="00FF77B5" w:rsidRDefault="00B31D3A" w:rsidP="00B31D3A">
      <w:pPr>
        <w:pStyle w:val="ListParagraph"/>
        <w:numPr>
          <w:ilvl w:val="0"/>
          <w:numId w:val="20"/>
        </w:numPr>
        <w:jc w:val="both"/>
        <w:rPr>
          <w:rFonts w:ascii="Calibri" w:hAnsi="Calibri" w:cs="Times New Roman"/>
          <w:sz w:val="24"/>
          <w:szCs w:val="24"/>
          <w:highlight w:val="lightGray"/>
        </w:rPr>
      </w:pPr>
      <w:r w:rsidRPr="00FF77B5">
        <w:rPr>
          <w:rFonts w:ascii="Calibri" w:hAnsi="Calibri" w:cs="Times New Roman"/>
          <w:sz w:val="24"/>
          <w:szCs w:val="24"/>
          <w:highlight w:val="lightGray"/>
        </w:rPr>
        <w:t>The network related problems on wireless link should be isolated from the fixed hosts</w:t>
      </w:r>
    </w:p>
    <w:p w:rsidR="00B31D3A" w:rsidRPr="00081E1F" w:rsidRDefault="00B31D3A" w:rsidP="00B31D3A">
      <w:pPr>
        <w:jc w:val="both"/>
        <w:rPr>
          <w:rFonts w:ascii="Calibri" w:hAnsi="Calibri" w:cs="Times New Roman"/>
          <w:sz w:val="24"/>
          <w:szCs w:val="24"/>
        </w:rPr>
      </w:pPr>
      <w:r w:rsidRPr="00081E1F">
        <w:rPr>
          <w:rFonts w:ascii="Calibri" w:hAnsi="Calibri" w:cs="Times New Roman"/>
          <w:sz w:val="24"/>
          <w:szCs w:val="24"/>
        </w:rPr>
        <w:t xml:space="preserve">The TCP variants devised for wireless environment should adhere to these goals. In the previous module we discussed two protocols I-TCP and snooping TCP. Both are split connection protocols and divide the end-to-end TCP connection into two parts via an intermediate host. </w:t>
      </w:r>
      <w:r w:rsidRPr="00FF77B5">
        <w:rPr>
          <w:rFonts w:ascii="Calibri" w:hAnsi="Calibri" w:cs="Times New Roman"/>
          <w:sz w:val="24"/>
          <w:szCs w:val="24"/>
          <w:highlight w:val="lightGray"/>
        </w:rPr>
        <w:lastRenderedPageBreak/>
        <w:t xml:space="preserve">The connection between fixed host and intermediate host has standard TCP whereas optimized TCP resides on link between intermediately host and mobile host. In I-TCP the intermediately hosts act as proxy which takes packets from fixed host, gives acknowledgement and then forwards the packet to mobile host and same thing is repeated on other side. This completely loses end-to-end semantics of TCP because the packets are acknowledged even before they are delivered. The situation is worst when the mobile moves to new network. All the packets buffered for the mobile device needs to be forwarded moreover whole scheme fails when the intermediator crashes. As a revision to this scheme, snooping TCP was proposed in which the intermediator just caches the packets from fixed host towards the mobile host at the same time it snoops the flow of acknowledgements and packets header. In case of missing acknowledgements it forwards the cached packet to the mobile host. The scheme retains end-end semantics. Both I-TCP and Snooping TCP handles packet losses due to bit error rate and do not work well when packets are lost due to frequent </w:t>
      </w:r>
      <w:r w:rsidR="00535A0C" w:rsidRPr="00FF77B5">
        <w:rPr>
          <w:rFonts w:ascii="Calibri" w:hAnsi="Calibri" w:cs="Times New Roman"/>
          <w:sz w:val="24"/>
          <w:szCs w:val="24"/>
          <w:highlight w:val="lightGray"/>
        </w:rPr>
        <w:t>disconnections</w:t>
      </w:r>
      <w:r w:rsidRPr="00FF77B5">
        <w:rPr>
          <w:rFonts w:ascii="Calibri" w:hAnsi="Calibri" w:cs="Times New Roman"/>
          <w:sz w:val="24"/>
          <w:szCs w:val="24"/>
          <w:highlight w:val="lightGray"/>
        </w:rPr>
        <w:t>..</w:t>
      </w:r>
    </w:p>
    <w:p w:rsidR="00B31D3A" w:rsidRPr="00081E1F" w:rsidRDefault="00B31D3A" w:rsidP="00B31D3A">
      <w:pPr>
        <w:jc w:val="both"/>
        <w:rPr>
          <w:rFonts w:ascii="Calibri" w:hAnsi="Calibri" w:cs="Times New Roman"/>
          <w:sz w:val="24"/>
          <w:szCs w:val="24"/>
        </w:rPr>
      </w:pPr>
      <w:r w:rsidRPr="00FF77B5">
        <w:rPr>
          <w:rFonts w:ascii="Calibri" w:hAnsi="Calibri" w:cs="Times New Roman"/>
          <w:sz w:val="24"/>
          <w:szCs w:val="24"/>
          <w:highlight w:val="lightGray"/>
        </w:rPr>
        <w:t>In 1997, M-TCP was proposed by Brown &amp; Singh. The protocol deals with the problem of periodic disconnection as compared to existing sol’s of that time which deals with problem of high bit error rate</w:t>
      </w:r>
      <w:r w:rsidRPr="00081E1F">
        <w:rPr>
          <w:rFonts w:ascii="Calibri" w:hAnsi="Calibri" w:cs="Times New Roman"/>
          <w:sz w:val="24"/>
          <w:szCs w:val="24"/>
        </w:rPr>
        <w:t xml:space="preserve">. </w:t>
      </w:r>
      <w:r w:rsidRPr="00FF77B5">
        <w:rPr>
          <w:rFonts w:ascii="Calibri" w:hAnsi="Calibri" w:cs="Times New Roman"/>
          <w:sz w:val="24"/>
          <w:szCs w:val="24"/>
          <w:highlight w:val="lightGray"/>
        </w:rPr>
        <w:t>The proposed solution is to send the sender into persist mode when the mobile device goes into disconnection state. This is done by shrinking the window of the sender</w:t>
      </w:r>
      <w:r w:rsidRPr="00081E1F">
        <w:rPr>
          <w:rFonts w:ascii="Calibri" w:hAnsi="Calibri" w:cs="Times New Roman"/>
          <w:sz w:val="24"/>
          <w:szCs w:val="24"/>
        </w:rPr>
        <w:t>. In this module we will discuss the M-TCP protocol in detail and how it performs in the situation of frequent disconnections.</w:t>
      </w:r>
    </w:p>
    <w:p w:rsidR="004E1AED" w:rsidRPr="00081E1F"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M-TCP</w:t>
      </w:r>
    </w:p>
    <w:p w:rsidR="00B31D3A" w:rsidRPr="00081E1F" w:rsidRDefault="00B31D3A" w:rsidP="00081E1F">
      <w:pPr>
        <w:jc w:val="both"/>
        <w:rPr>
          <w:rFonts w:ascii="Calibri" w:hAnsi="Calibri" w:cs="Times New Roman"/>
          <w:sz w:val="24"/>
          <w:szCs w:val="24"/>
        </w:rPr>
      </w:pPr>
      <w:r w:rsidRPr="00FF77B5">
        <w:rPr>
          <w:rFonts w:ascii="Calibri" w:hAnsi="Calibri" w:cs="Times New Roman"/>
          <w:sz w:val="24"/>
          <w:szCs w:val="24"/>
          <w:highlight w:val="lightGray"/>
        </w:rPr>
        <w:t>Let us see what are the reasons of frequent disconnections in mobile environment and what are the problems associated with it</w:t>
      </w:r>
    </w:p>
    <w:p w:rsidR="00B31D3A" w:rsidRPr="00081E1F"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Reasons of frequent disconnections</w:t>
      </w:r>
    </w:p>
    <w:p w:rsidR="00B31D3A" w:rsidRPr="00FF77B5" w:rsidRDefault="00B31D3A" w:rsidP="00081E1F">
      <w:pPr>
        <w:pStyle w:val="ListParagraph"/>
        <w:numPr>
          <w:ilvl w:val="0"/>
          <w:numId w:val="35"/>
        </w:numPr>
        <w:jc w:val="both"/>
        <w:rPr>
          <w:rFonts w:ascii="Calibri" w:hAnsi="Calibri" w:cs="Times New Roman"/>
          <w:sz w:val="24"/>
          <w:szCs w:val="24"/>
          <w:highlight w:val="lightGray"/>
        </w:rPr>
      </w:pPr>
      <w:r w:rsidRPr="00FF77B5">
        <w:rPr>
          <w:rFonts w:ascii="Calibri" w:hAnsi="Calibri" w:cs="Times New Roman"/>
          <w:sz w:val="24"/>
          <w:szCs w:val="24"/>
          <w:highlight w:val="lightGray"/>
        </w:rPr>
        <w:t>Brief blackout period (or disconnection) during handovers</w:t>
      </w:r>
    </w:p>
    <w:p w:rsidR="00B31D3A" w:rsidRPr="00FF77B5" w:rsidRDefault="00B31D3A" w:rsidP="00081E1F">
      <w:pPr>
        <w:pStyle w:val="ListParagraph"/>
        <w:numPr>
          <w:ilvl w:val="0"/>
          <w:numId w:val="35"/>
        </w:numPr>
        <w:jc w:val="both"/>
        <w:rPr>
          <w:rFonts w:ascii="Calibri" w:hAnsi="Calibri" w:cs="Times New Roman"/>
          <w:sz w:val="24"/>
          <w:szCs w:val="24"/>
          <w:highlight w:val="lightGray"/>
        </w:rPr>
      </w:pPr>
      <w:r w:rsidRPr="00FF77B5">
        <w:rPr>
          <w:rFonts w:ascii="Calibri" w:hAnsi="Calibri" w:cs="Times New Roman"/>
          <w:sz w:val="24"/>
          <w:szCs w:val="24"/>
          <w:highlight w:val="lightGray"/>
        </w:rPr>
        <w:t>Disconnections</w:t>
      </w:r>
      <w:r w:rsidRPr="00081E1F">
        <w:rPr>
          <w:rFonts w:ascii="Calibri" w:hAnsi="Calibri" w:cs="Times New Roman"/>
          <w:sz w:val="24"/>
          <w:szCs w:val="24"/>
        </w:rPr>
        <w:t xml:space="preserve"> </w:t>
      </w:r>
      <w:r w:rsidRPr="00FF77B5">
        <w:rPr>
          <w:rFonts w:ascii="Calibri" w:hAnsi="Calibri" w:cs="Times New Roman"/>
          <w:sz w:val="24"/>
          <w:szCs w:val="24"/>
          <w:highlight w:val="lightGray"/>
        </w:rPr>
        <w:t xml:space="preserve">may also be caused by physical obstacles in the environment that block radio signals, such as buildings. </w:t>
      </w:r>
    </w:p>
    <w:p w:rsidR="00B31D3A" w:rsidRPr="00FF77B5" w:rsidRDefault="00B31D3A" w:rsidP="00081E1F">
      <w:pPr>
        <w:pStyle w:val="ListParagraph"/>
        <w:numPr>
          <w:ilvl w:val="0"/>
          <w:numId w:val="35"/>
        </w:numPr>
        <w:jc w:val="both"/>
        <w:rPr>
          <w:rFonts w:ascii="Calibri" w:hAnsi="Calibri" w:cs="Times New Roman"/>
          <w:sz w:val="24"/>
          <w:szCs w:val="24"/>
          <w:highlight w:val="lightGray"/>
        </w:rPr>
      </w:pPr>
      <w:r w:rsidRPr="00FF77B5">
        <w:rPr>
          <w:rFonts w:ascii="Calibri" w:hAnsi="Calibri" w:cs="Times New Roman"/>
          <w:sz w:val="24"/>
          <w:szCs w:val="24"/>
          <w:highlight w:val="lightGray"/>
        </w:rPr>
        <w:t>Due to load on cells, the mobile device may not receive any bandwidth for large time periods (call blocking)</w:t>
      </w:r>
    </w:p>
    <w:p w:rsidR="00B31D3A" w:rsidRPr="00081E1F"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Problems with existing solutions during disconnections</w:t>
      </w:r>
    </w:p>
    <w:p w:rsidR="00B31D3A" w:rsidRPr="00FF77B5" w:rsidRDefault="00B31D3A" w:rsidP="00081E1F">
      <w:pPr>
        <w:pStyle w:val="ListParagraph"/>
        <w:numPr>
          <w:ilvl w:val="0"/>
          <w:numId w:val="36"/>
        </w:numPr>
        <w:jc w:val="both"/>
        <w:rPr>
          <w:rFonts w:ascii="Calibri" w:hAnsi="Calibri" w:cs="Times New Roman"/>
          <w:sz w:val="24"/>
          <w:szCs w:val="24"/>
          <w:highlight w:val="lightGray"/>
          <w:lang w:val="en-US"/>
        </w:rPr>
      </w:pPr>
      <w:r w:rsidRPr="00FF77B5">
        <w:rPr>
          <w:rFonts w:ascii="Calibri" w:hAnsi="Calibri" w:cs="Times New Roman"/>
          <w:sz w:val="24"/>
          <w:szCs w:val="24"/>
          <w:highlight w:val="lightGray"/>
        </w:rPr>
        <w:t xml:space="preserve">If the mobile is disconnected for a long period of time, the sender will invoke congestion control. </w:t>
      </w:r>
    </w:p>
    <w:p w:rsidR="00B31D3A" w:rsidRPr="00FF77B5" w:rsidRDefault="00B31D3A" w:rsidP="00081E1F">
      <w:pPr>
        <w:pStyle w:val="ListParagraph"/>
        <w:numPr>
          <w:ilvl w:val="0"/>
          <w:numId w:val="36"/>
        </w:numPr>
        <w:jc w:val="both"/>
        <w:rPr>
          <w:rFonts w:ascii="Calibri" w:hAnsi="Calibri" w:cs="Times New Roman"/>
          <w:sz w:val="24"/>
          <w:szCs w:val="24"/>
          <w:highlight w:val="lightGray"/>
          <w:lang w:val="en-US"/>
        </w:rPr>
      </w:pPr>
      <w:r w:rsidRPr="00FF77B5">
        <w:rPr>
          <w:rFonts w:ascii="Calibri" w:hAnsi="Calibri" w:cs="Times New Roman"/>
          <w:sz w:val="24"/>
          <w:szCs w:val="24"/>
          <w:highlight w:val="lightGray"/>
        </w:rPr>
        <w:t xml:space="preserve">For Snooping TCP, in the case of handoff’s the new snoop will start with empty cache and till the cache is built ,there would be no retransmission or filtering and there would </w:t>
      </w:r>
      <w:r w:rsidRPr="00FF77B5">
        <w:rPr>
          <w:rFonts w:ascii="Calibri" w:hAnsi="Calibri" w:cs="Times New Roman"/>
          <w:sz w:val="24"/>
          <w:szCs w:val="24"/>
          <w:highlight w:val="lightGray"/>
        </w:rPr>
        <w:lastRenderedPageBreak/>
        <w:t>be decrease in throughput. The problem of degradation would be more serious when cell sizes are small (pico or micro cell) environment</w:t>
      </w:r>
    </w:p>
    <w:p w:rsidR="00B31D3A" w:rsidRPr="00081E1F" w:rsidRDefault="00B31D3A" w:rsidP="00081E1F">
      <w:pPr>
        <w:pStyle w:val="ListParagraph"/>
        <w:numPr>
          <w:ilvl w:val="0"/>
          <w:numId w:val="36"/>
        </w:numPr>
        <w:jc w:val="both"/>
        <w:rPr>
          <w:rFonts w:ascii="Calibri" w:hAnsi="Calibri" w:cs="Times New Roman"/>
          <w:sz w:val="24"/>
          <w:szCs w:val="24"/>
          <w:lang w:val="en-US"/>
        </w:rPr>
      </w:pPr>
      <w:r w:rsidRPr="00FF77B5">
        <w:rPr>
          <w:rFonts w:ascii="Calibri" w:hAnsi="Calibri" w:cs="Times New Roman"/>
          <w:sz w:val="24"/>
          <w:szCs w:val="24"/>
          <w:highlight w:val="lightGray"/>
        </w:rPr>
        <w:t>Serial Timeout: A serial time out is a condition wherein multiple consecutive retransmissions of same segment are transmitted to mobile while it is disconnected and these retransmissions are also loss. The retransmission timer also gets doubled with every retransmission</w:t>
      </w:r>
      <w:r w:rsidRPr="00081E1F">
        <w:rPr>
          <w:rFonts w:ascii="Calibri" w:hAnsi="Calibri" w:cs="Times New Roman"/>
          <w:sz w:val="24"/>
          <w:szCs w:val="24"/>
        </w:rPr>
        <w:t xml:space="preserve">. </w:t>
      </w:r>
    </w:p>
    <w:p w:rsidR="00B31D3A" w:rsidRPr="00D21519" w:rsidRDefault="00B31D3A" w:rsidP="00B31D3A">
      <w:pPr>
        <w:spacing w:before="0" w:line="276" w:lineRule="auto"/>
        <w:jc w:val="both"/>
        <w:rPr>
          <w:rFonts w:ascii="Calibri" w:hAnsi="Calibri" w:cs="Times New Roman"/>
          <w:sz w:val="28"/>
          <w:szCs w:val="28"/>
          <w:lang w:val="en-IN"/>
        </w:rPr>
      </w:pPr>
    </w:p>
    <w:p w:rsidR="00B31D3A" w:rsidRPr="00D21519" w:rsidRDefault="00B31D3A" w:rsidP="00B31D3A">
      <w:pPr>
        <w:jc w:val="both"/>
        <w:rPr>
          <w:rFonts w:ascii="Calibri" w:hAnsi="Calibri" w:cs="Times New Roman"/>
          <w:b/>
          <w:sz w:val="28"/>
          <w:szCs w:val="28"/>
        </w:rPr>
      </w:pPr>
      <w:r w:rsidRPr="00D21519">
        <w:rPr>
          <w:rFonts w:ascii="Calibri" w:hAnsi="Calibri" w:cs="Times New Roman"/>
          <w:noProof/>
          <w:sz w:val="24"/>
          <w:szCs w:val="24"/>
          <w:lang w:eastAsia="en-US"/>
        </w:rPr>
        <w:drawing>
          <wp:inline distT="0" distB="0" distL="0" distR="0">
            <wp:extent cx="5943600" cy="2225040"/>
            <wp:effectExtent l="0" t="0" r="0" b="381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stretch>
                      <a:fillRect/>
                    </a:stretch>
                  </pic:blipFill>
                  <pic:spPr>
                    <a:xfrm>
                      <a:off x="0" y="0"/>
                      <a:ext cx="5943600" cy="2225040"/>
                    </a:xfrm>
                    <a:prstGeom prst="rect">
                      <a:avLst/>
                    </a:prstGeom>
                  </pic:spPr>
                </pic:pic>
              </a:graphicData>
            </a:graphic>
          </wp:inline>
        </w:drawing>
      </w:r>
    </w:p>
    <w:p w:rsidR="00B31D3A" w:rsidRPr="00D21519" w:rsidRDefault="00B31D3A" w:rsidP="00B31D3A">
      <w:pPr>
        <w:jc w:val="both"/>
        <w:rPr>
          <w:rFonts w:ascii="Calibri" w:hAnsi="Calibri" w:cs="Times New Roman"/>
          <w:sz w:val="24"/>
          <w:szCs w:val="24"/>
        </w:rPr>
      </w:pPr>
    </w:p>
    <w:p w:rsidR="00B31D3A" w:rsidRPr="00081E1F" w:rsidRDefault="00B31D3A" w:rsidP="00B31D3A">
      <w:pPr>
        <w:jc w:val="both"/>
        <w:rPr>
          <w:rFonts w:ascii="Calibri" w:hAnsi="Calibri" w:cs="Times New Roman"/>
          <w:sz w:val="24"/>
          <w:szCs w:val="24"/>
        </w:rPr>
      </w:pPr>
      <w:r w:rsidRPr="00FF77B5">
        <w:rPr>
          <w:rFonts w:ascii="Calibri" w:hAnsi="Calibri" w:cs="Times New Roman"/>
          <w:sz w:val="24"/>
          <w:szCs w:val="24"/>
          <w:highlight w:val="lightGray"/>
        </w:rPr>
        <w:t>In Fig. 1 , C &amp; D indications connection &amp; disconnection states It can be seen that retransmission are taking place in disconnection states which again triggers doubling of timer. Hence there is no activity till 64 sec even if the device regains connection. The split connection approached using TCP on both sides of connection respond poorly to lengthy disconnections</w:t>
      </w:r>
    </w:p>
    <w:p w:rsidR="00B31D3A" w:rsidRPr="00081E1F" w:rsidRDefault="00B31D3A" w:rsidP="00B31D3A">
      <w:pPr>
        <w:jc w:val="both"/>
        <w:rPr>
          <w:rFonts w:ascii="Calibri" w:hAnsi="Calibri" w:cs="Times New Roman"/>
          <w:sz w:val="24"/>
          <w:szCs w:val="24"/>
        </w:rPr>
      </w:pPr>
      <w:r w:rsidRPr="00FF77B5">
        <w:rPr>
          <w:rFonts w:ascii="Calibri" w:hAnsi="Calibri" w:cs="Times New Roman"/>
          <w:sz w:val="24"/>
          <w:szCs w:val="24"/>
          <w:highlight w:val="lightGray"/>
        </w:rPr>
        <w:t>M-TCP is aims to solve the problem of frequent disconnection, preserving end-end semantics and throughput</w:t>
      </w:r>
    </w:p>
    <w:p w:rsidR="00B31D3A" w:rsidRPr="00081E1F"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 xml:space="preserve">M-TCP Architecture  </w:t>
      </w:r>
    </w:p>
    <w:p w:rsidR="00B31D3A" w:rsidRPr="00FF77B5" w:rsidRDefault="00B31D3A" w:rsidP="00081E1F">
      <w:pPr>
        <w:pStyle w:val="ListParagraph"/>
        <w:numPr>
          <w:ilvl w:val="0"/>
          <w:numId w:val="37"/>
        </w:numPr>
        <w:jc w:val="both"/>
        <w:rPr>
          <w:rFonts w:ascii="Calibri" w:hAnsi="Calibri" w:cs="Times New Roman"/>
          <w:sz w:val="24"/>
          <w:szCs w:val="24"/>
          <w:highlight w:val="lightGray"/>
        </w:rPr>
      </w:pPr>
      <w:r w:rsidRPr="00FF77B5">
        <w:rPr>
          <w:rFonts w:ascii="Calibri" w:hAnsi="Calibri" w:cs="Times New Roman"/>
          <w:sz w:val="24"/>
          <w:szCs w:val="24"/>
          <w:highlight w:val="lightGray"/>
        </w:rPr>
        <w:t>The authors of M-TCP proposed it as three-layer architecture</w:t>
      </w:r>
    </w:p>
    <w:p w:rsidR="00B31D3A" w:rsidRPr="00FF77B5" w:rsidRDefault="00B31D3A" w:rsidP="00081E1F">
      <w:pPr>
        <w:pStyle w:val="ListParagraph"/>
        <w:numPr>
          <w:ilvl w:val="0"/>
          <w:numId w:val="37"/>
        </w:numPr>
        <w:jc w:val="both"/>
        <w:rPr>
          <w:rFonts w:ascii="Calibri" w:hAnsi="Calibri" w:cs="Times New Roman"/>
          <w:sz w:val="24"/>
          <w:szCs w:val="24"/>
          <w:highlight w:val="lightGray"/>
        </w:rPr>
      </w:pPr>
      <w:r w:rsidRPr="00FF77B5">
        <w:rPr>
          <w:rFonts w:ascii="Calibri" w:hAnsi="Calibri" w:cs="Times New Roman"/>
          <w:sz w:val="24"/>
          <w:szCs w:val="24"/>
          <w:highlight w:val="lightGray"/>
        </w:rPr>
        <w:t>Lowest level- Mobile host</w:t>
      </w:r>
    </w:p>
    <w:p w:rsidR="00B31D3A" w:rsidRPr="00FF77B5" w:rsidRDefault="00B31D3A" w:rsidP="00081E1F">
      <w:pPr>
        <w:pStyle w:val="ListParagraph"/>
        <w:numPr>
          <w:ilvl w:val="0"/>
          <w:numId w:val="37"/>
        </w:numPr>
        <w:jc w:val="both"/>
        <w:rPr>
          <w:rFonts w:ascii="Calibri" w:hAnsi="Calibri" w:cs="Times New Roman"/>
          <w:sz w:val="24"/>
          <w:szCs w:val="24"/>
          <w:highlight w:val="lightGray"/>
        </w:rPr>
      </w:pPr>
      <w:r w:rsidRPr="00FF77B5">
        <w:rPr>
          <w:rFonts w:ascii="Calibri" w:hAnsi="Calibri" w:cs="Times New Roman"/>
          <w:sz w:val="24"/>
          <w:szCs w:val="24"/>
          <w:highlight w:val="lightGray"/>
        </w:rPr>
        <w:t>Next level- MSS (Mobile support station) is a node which controls mobile host</w:t>
      </w:r>
    </w:p>
    <w:p w:rsidR="00B31D3A" w:rsidRPr="00FF77B5" w:rsidRDefault="00B31D3A" w:rsidP="00081E1F">
      <w:pPr>
        <w:pStyle w:val="ListParagraph"/>
        <w:numPr>
          <w:ilvl w:val="0"/>
          <w:numId w:val="37"/>
        </w:numPr>
        <w:jc w:val="both"/>
        <w:rPr>
          <w:rFonts w:ascii="Calibri" w:hAnsi="Calibri" w:cs="Times New Roman"/>
          <w:sz w:val="24"/>
          <w:szCs w:val="24"/>
          <w:highlight w:val="lightGray"/>
        </w:rPr>
      </w:pPr>
      <w:r w:rsidRPr="00FF77B5">
        <w:rPr>
          <w:rFonts w:ascii="Calibri" w:hAnsi="Calibri" w:cs="Times New Roman"/>
          <w:sz w:val="24"/>
          <w:szCs w:val="24"/>
          <w:highlight w:val="lightGray"/>
        </w:rPr>
        <w:t>Highest level- SH or a supervisory host controlling many MSS</w:t>
      </w:r>
    </w:p>
    <w:p w:rsidR="00B31D3A" w:rsidRPr="00D21519" w:rsidRDefault="00B31D3A" w:rsidP="00B31D3A">
      <w:pPr>
        <w:jc w:val="both"/>
        <w:rPr>
          <w:rFonts w:ascii="Calibri" w:hAnsi="Calibri" w:cs="Times New Roman"/>
          <w:sz w:val="24"/>
          <w:szCs w:val="24"/>
        </w:rPr>
      </w:pPr>
      <w:r w:rsidRPr="00D21519">
        <w:rPr>
          <w:rFonts w:ascii="Calibri" w:hAnsi="Calibri" w:cs="Times New Roman"/>
          <w:noProof/>
          <w:lang w:eastAsia="en-US"/>
        </w:rPr>
        <w:lastRenderedPageBreak/>
        <w:drawing>
          <wp:inline distT="0" distB="0" distL="0" distR="0">
            <wp:extent cx="5943600" cy="22421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2185"/>
                    </a:xfrm>
                    <a:prstGeom prst="rect">
                      <a:avLst/>
                    </a:prstGeom>
                  </pic:spPr>
                </pic:pic>
              </a:graphicData>
            </a:graphic>
          </wp:inline>
        </w:drawing>
      </w:r>
    </w:p>
    <w:p w:rsidR="00B31D3A" w:rsidRPr="00D21519" w:rsidRDefault="00B31D3A" w:rsidP="00B31D3A">
      <w:pPr>
        <w:jc w:val="both"/>
        <w:rPr>
          <w:rFonts w:ascii="Calibri" w:eastAsiaTheme="majorEastAsia" w:hAnsi="Calibri" w:cs="Times New Roman"/>
          <w:b/>
          <w:bCs/>
          <w:color w:val="2DA2BF" w:themeColor="accent1"/>
          <w:sz w:val="24"/>
          <w:szCs w:val="24"/>
        </w:rPr>
      </w:pPr>
    </w:p>
    <w:p w:rsidR="00B31D3A" w:rsidRPr="005B4DAE" w:rsidRDefault="00B31D3A" w:rsidP="005B4DAE">
      <w:pPr>
        <w:rPr>
          <w:rFonts w:asciiTheme="majorHAnsi" w:eastAsiaTheme="majorEastAsia" w:hAnsiTheme="majorHAnsi" w:cstheme="majorBidi"/>
          <w:b/>
          <w:bCs/>
          <w:color w:val="2DA2BF" w:themeColor="accent1"/>
          <w:sz w:val="26"/>
          <w:szCs w:val="26"/>
          <w:lang w:eastAsia="en-US"/>
        </w:rPr>
      </w:pPr>
      <w:r w:rsidRPr="005B4DAE">
        <w:rPr>
          <w:rFonts w:asciiTheme="majorHAnsi" w:eastAsiaTheme="majorEastAsia" w:hAnsiTheme="majorHAnsi" w:cstheme="majorBidi"/>
          <w:b/>
          <w:bCs/>
          <w:color w:val="2DA2BF" w:themeColor="accent1"/>
          <w:sz w:val="26"/>
          <w:szCs w:val="26"/>
          <w:lang w:eastAsia="en-US"/>
        </w:rPr>
        <w:t>Advantage of having MSS</w:t>
      </w:r>
    </w:p>
    <w:p w:rsidR="00B31D3A" w:rsidRPr="00FF77B5" w:rsidRDefault="00B31D3A" w:rsidP="00081E1F">
      <w:pPr>
        <w:pStyle w:val="ListParagraph"/>
        <w:numPr>
          <w:ilvl w:val="0"/>
          <w:numId w:val="38"/>
        </w:numPr>
        <w:jc w:val="both"/>
        <w:rPr>
          <w:rFonts w:ascii="Calibri" w:hAnsi="Calibri" w:cs="Times New Roman"/>
          <w:sz w:val="24"/>
          <w:szCs w:val="24"/>
          <w:highlight w:val="lightGray"/>
        </w:rPr>
      </w:pPr>
      <w:r w:rsidRPr="00FF77B5">
        <w:rPr>
          <w:rFonts w:ascii="Calibri" w:hAnsi="Calibri" w:cs="Times New Roman"/>
          <w:sz w:val="24"/>
          <w:szCs w:val="24"/>
          <w:highlight w:val="lightGray"/>
        </w:rPr>
        <w:t xml:space="preserve">MSS are cheaper devices as they serve as only connection points whereas in I-TCP &amp; snoop protocols, sophisticated MSS are used. Hence cost of infrastructure is increases particularly in case of picocelluar networks </w:t>
      </w:r>
    </w:p>
    <w:p w:rsidR="00B31D3A" w:rsidRPr="00FF77B5" w:rsidRDefault="00B31D3A" w:rsidP="00081E1F">
      <w:pPr>
        <w:pStyle w:val="ListParagraph"/>
        <w:numPr>
          <w:ilvl w:val="0"/>
          <w:numId w:val="38"/>
        </w:numPr>
        <w:jc w:val="both"/>
        <w:rPr>
          <w:rFonts w:ascii="Calibri" w:hAnsi="Calibri" w:cs="Times New Roman"/>
          <w:sz w:val="24"/>
          <w:szCs w:val="24"/>
          <w:highlight w:val="lightGray"/>
        </w:rPr>
      </w:pPr>
      <w:r w:rsidRPr="00FF77B5">
        <w:rPr>
          <w:rFonts w:ascii="Calibri" w:hAnsi="Calibri" w:cs="Times New Roman"/>
          <w:sz w:val="24"/>
          <w:szCs w:val="24"/>
          <w:highlight w:val="lightGray"/>
        </w:rPr>
        <w:t>No need to transfer the states when MH roams from one cell into another controlled by same MH</w:t>
      </w:r>
    </w:p>
    <w:p w:rsidR="00B31D3A" w:rsidRPr="00535A0C" w:rsidRDefault="00B31D3A" w:rsidP="00535A0C">
      <w:pPr>
        <w:pStyle w:val="Heading2"/>
        <w:keepNext/>
        <w:keepLines/>
        <w:pBdr>
          <w:top w:val="none" w:sz="0" w:space="0" w:color="auto"/>
          <w:left w:val="none" w:sz="0" w:space="0" w:color="auto"/>
          <w:bottom w:val="none" w:sz="0" w:space="0" w:color="auto"/>
          <w:right w:val="none" w:sz="0" w:space="0" w:color="auto"/>
        </w:pBdr>
        <w:shd w:val="clear" w:color="auto" w:fill="auto"/>
        <w:spacing w:before="200" w:line="276" w:lineRule="auto"/>
        <w:rPr>
          <w:b/>
          <w:bCs/>
          <w:caps w:val="0"/>
          <w:color w:val="2DA2BF" w:themeColor="accent1"/>
          <w:spacing w:val="0"/>
          <w:sz w:val="26"/>
          <w:szCs w:val="26"/>
          <w:lang w:eastAsia="en-US"/>
        </w:rPr>
      </w:pPr>
      <w:r w:rsidRPr="00535A0C">
        <w:rPr>
          <w:b/>
          <w:bCs/>
          <w:caps w:val="0"/>
          <w:color w:val="2DA2BF" w:themeColor="accent1"/>
          <w:spacing w:val="0"/>
          <w:sz w:val="26"/>
          <w:szCs w:val="26"/>
          <w:lang w:eastAsia="en-US"/>
        </w:rPr>
        <w:t>M-TCP: Transport layer Design</w:t>
      </w:r>
    </w:p>
    <w:p w:rsidR="00B31D3A" w:rsidRPr="00741892" w:rsidRDefault="00AD5B96" w:rsidP="00B31D3A">
      <w:pPr>
        <w:jc w:val="both"/>
        <w:rPr>
          <w:rFonts w:ascii="Calibri" w:hAnsi="Calibri" w:cs="Times New Roman"/>
          <w:highlight w:val="lightGray"/>
        </w:rPr>
      </w:pPr>
      <w:r w:rsidRPr="00AD5B96">
        <w:rPr>
          <w:rFonts w:ascii="Calibri" w:hAnsi="Calibri" w:cs="Times New Roman"/>
          <w:sz w:val="24"/>
          <w:szCs w:val="24"/>
        </w:rPr>
        <w:pict>
          <v:group id="Group 21" o:spid="_x0000_s1026" style="position:absolute;left:0;text-align:left;margin-left:67.2pt;margin-top:29.35pt;width:315.85pt;height:162pt;z-index:251659264;mso-height-relative:margin" coordorigin=",-457" coordsize="40114,20576"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">
            <v:shapetype id="_x0000_t202" coordsize="21600,21600" o:spt="202" path="m,l,21600r21600,l21600,xe">
              <v:stroke joinstyle="miter"/>
              <v:path gradientshapeok="t" o:connecttype="rect"/>
            </v:shapetype>
            <v:shape id="Text Box 8" o:spid="_x0000_s1027" type="#_x0000_t202" style="position:absolute;left:17257;top:6727;width:3799;height:3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B31D3A" w:rsidRDefault="00B31D3A" w:rsidP="00B31D3A">
                    <w:r>
                      <w:t>SH</w:t>
                    </w:r>
                  </w:p>
                </w:txbxContent>
              </v:textbox>
            </v:shape>
            <v:group id="Group 20" o:spid="_x0000_s1028" style="position:absolute;top:-457;width:40114;height:20576" coordorigin=",-457" coordsize="40114,2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7" o:spid="_x0000_s1029" type="#_x0000_t202" style="position:absolute;left:25178;width:12299;height:76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B31D3A" w:rsidRDefault="00B31D3A" w:rsidP="00B31D3A">
                      <w:r>
                        <w:t>M-TCP</w:t>
                      </w:r>
                    </w:p>
                  </w:txbxContent>
                </v:textbox>
              </v:shape>
              <v:group id="Group 19" o:spid="_x0000_s1030" style="position:absolute;top:-457;width:40114;height:20576" coordorigin=",-457" coordsize="40114,2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6" o:spid="_x0000_s1031" type="#_x0000_t202" style="position:absolute;left:9015;top:-457;width:12041;height:7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B31D3A" w:rsidRPr="00B31D3A" w:rsidRDefault="00B31D3A" w:rsidP="00B31D3A">
                        <w:pPr>
                          <w:rPr>
                            <w:sz w:val="20"/>
                            <w:szCs w:val="18"/>
                          </w:rPr>
                        </w:pPr>
                        <w:r w:rsidRPr="00B31D3A">
                          <w:rPr>
                            <w:sz w:val="20"/>
                            <w:szCs w:val="18"/>
                          </w:rPr>
                          <w:t>TCP</w:t>
                        </w:r>
                      </w:p>
                    </w:txbxContent>
                  </v:textbox>
                </v:shape>
                <v:group id="Group 18" o:spid="_x0000_s1032" style="position:absolute;top:643;width:40114;height:19476" coordsize="40114,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3" style="position:absolute;width:37477;height:19475" coordsize="37477,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4" style="position:absolute;width:37477;height:19475" coordsize="37477,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5" type="#_x0000_t75" style="position:absolute;width:6503;height:49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">
                        <v:imagedata r:id="rId14" o:title=""/>
                      </v:shape>
                      <v:oval id="Oval 3" o:spid="_x0000_s1036" style="position:absolute;left:16678;top:772;width:5280;height:45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" filled="f" strokecolor="black [3213]" strokeweight="1pt"/>
                      <v:shapetype id="_x0000_t32" coordsize="21600,21600" o:spt="32" o:oned="t" path="m,l21600,21600e" filled="f">
                        <v:path arrowok="t" fillok="f" o:connecttype="none"/>
                        <o:lock v:ext="edit" shapetype="t"/>
                      </v:shapetype>
                      <v:shape id="Straight Arrow Connector 4" o:spid="_x0000_s1037" type="#_x0000_t32" style="position:absolute;left:6954;top:2253;width:837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" strokecolor="black [3200]">
                        <v:stroke startarrow="open" endarrow="open"/>
                      </v:shape>
                      <v:shape id="Straight Arrow Connector 5" o:spid="_x0000_s1038" type="#_x0000_t32" style="position:absolute;left:24212;top:2382;width:837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" strokecolor="black [3200]">
                        <v:stroke startarrow="open" endarrow="open"/>
                      </v:shape>
                      <v:line id="Straight Connector 9" o:spid="_x0000_s1039" style="position:absolute;flip:x;visibility:visible" from="13007,9337" to="18481,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" strokecolor="black [3200]"/>
                      <v:line id="Straight Connector 10" o:spid="_x0000_s1040" style="position:absolute;visibility:visible" from="19318,9337" to="24212,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" strokecolor="black [3200]"/>
                      <v:rect id="Rectangle 11" o:spid="_x0000_s1041" style="position:absolute;left:9079;top:15583;width:7599;height:38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B31D3A" w:rsidRPr="009B7801" w:rsidRDefault="00B31D3A" w:rsidP="00B31D3A">
                              <w:pPr>
                                <w:rPr>
                                  <w:color w:val="000000" w:themeColor="text1"/>
                                </w:rPr>
                              </w:pPr>
                              <w:r w:rsidRPr="009B7801">
                                <w:rPr>
                                  <w:color w:val="000000" w:themeColor="text1"/>
                                </w:rPr>
                                <w:t>SH</w:t>
                              </w:r>
                              <w:r>
                                <w:rPr>
                                  <w:color w:val="000000" w:themeColor="text1"/>
                                </w:rPr>
                                <w:t>-TCP</w:t>
                              </w:r>
                            </w:p>
                          </w:txbxContent>
                        </v:textbox>
                      </v:rect>
                      <v:rect id="Rectangle 12" o:spid="_x0000_s1042" style="position:absolute;left:21572;top:15969;width:8299;height:3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rsidR="00B31D3A" w:rsidRPr="009B7801" w:rsidRDefault="00B31D3A" w:rsidP="00B31D3A">
                              <w:pPr>
                                <w:rPr>
                                  <w:color w:val="000000" w:themeColor="text1"/>
                                </w:rPr>
                              </w:pPr>
                              <w:r>
                                <w:rPr>
                                  <w:color w:val="000000" w:themeColor="text1"/>
                                </w:rPr>
                                <w:t>M</w:t>
                              </w:r>
                              <w:r w:rsidRPr="009B7801">
                                <w:rPr>
                                  <w:color w:val="000000" w:themeColor="text1"/>
                                </w:rPr>
                                <w:t>H</w:t>
                              </w:r>
                              <w:r>
                                <w:rPr>
                                  <w:color w:val="000000" w:themeColor="text1"/>
                                </w:rPr>
                                <w:t>-TCP</w:t>
                              </w:r>
                            </w:p>
                          </w:txbxContent>
                        </v:textbox>
                      </v:rect>
                      <v:shape id="Picture 13" o:spid="_x0000_s1043" type="#_x0000_t75" style="position:absolute;left:34386;top:386;width:3091;height:30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">
                        <v:imagedata r:id="rId15" o:title=""/>
                      </v:shape>
                    </v:group>
                    <v:shape id="Text Box 14" o:spid="_x0000_s1044" type="#_x0000_t202" style="position:absolute;top:5344;width:8500;height:39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B31D3A" w:rsidRDefault="00B31D3A" w:rsidP="00B31D3A">
                            <w:r>
                              <w:t>Fixed Host</w:t>
                            </w:r>
                          </w:p>
                        </w:txbxContent>
                      </v:textbox>
                    </v:shape>
                  </v:group>
                  <v:shape id="Text Box 15" o:spid="_x0000_s1045" type="#_x0000_t202" style="position:absolute;left:31231;top:4314;width:8883;height:3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B31D3A" w:rsidRDefault="00B31D3A" w:rsidP="00B31D3A">
                          <w:r>
                            <w:t>Mobile Host</w:t>
                          </w:r>
                        </w:p>
                      </w:txbxContent>
                    </v:textbox>
                  </v:shape>
                </v:group>
              </v:group>
            </v:group>
          </v:group>
        </w:pict>
      </w:r>
      <w:r w:rsidR="00B31D3A" w:rsidRPr="00081E1F">
        <w:rPr>
          <w:rFonts w:ascii="Calibri" w:hAnsi="Calibri" w:cs="Times New Roman"/>
          <w:sz w:val="24"/>
          <w:szCs w:val="24"/>
        </w:rPr>
        <w:t xml:space="preserve"> </w:t>
      </w:r>
      <w:r w:rsidR="00B31D3A" w:rsidRPr="00741892">
        <w:rPr>
          <w:rFonts w:ascii="Calibri" w:hAnsi="Calibri" w:cs="Times New Roman"/>
          <w:sz w:val="24"/>
          <w:szCs w:val="24"/>
          <w:highlight w:val="lightGray"/>
        </w:rPr>
        <w:t>The proposed protocol divides the connection into two parts at SH supervisory host</w:t>
      </w:r>
      <w:r w:rsidR="009F4F49" w:rsidRPr="00741892">
        <w:rPr>
          <w:rFonts w:ascii="Calibri" w:hAnsi="Calibri" w:cs="Times New Roman"/>
          <w:sz w:val="24"/>
          <w:szCs w:val="24"/>
          <w:highlight w:val="lightGray"/>
        </w:rPr>
        <w:t>.</w:t>
      </w:r>
    </w:p>
    <w:p w:rsidR="00B31D3A" w:rsidRPr="00741892" w:rsidRDefault="00B31D3A" w:rsidP="00B31D3A">
      <w:pPr>
        <w:jc w:val="both"/>
        <w:rPr>
          <w:rFonts w:ascii="Calibri" w:hAnsi="Calibri" w:cs="Times New Roman"/>
          <w:highlight w:val="lightGray"/>
        </w:rPr>
      </w:pPr>
    </w:p>
    <w:p w:rsidR="00B31D3A" w:rsidRPr="00741892" w:rsidRDefault="00B31D3A" w:rsidP="00B31D3A">
      <w:pPr>
        <w:tabs>
          <w:tab w:val="left" w:pos="3641"/>
        </w:tabs>
        <w:jc w:val="both"/>
        <w:rPr>
          <w:rFonts w:ascii="Calibri" w:hAnsi="Calibri" w:cs="Times New Roman"/>
          <w:highlight w:val="lightGray"/>
        </w:rPr>
      </w:pPr>
      <w:r w:rsidRPr="00741892">
        <w:rPr>
          <w:rFonts w:ascii="Calibri" w:hAnsi="Calibri" w:cs="Times New Roman"/>
          <w:highlight w:val="lightGray"/>
        </w:rPr>
        <w:tab/>
      </w:r>
    </w:p>
    <w:p w:rsidR="00B31D3A" w:rsidRPr="00741892" w:rsidRDefault="00AD5B96" w:rsidP="00B31D3A">
      <w:pPr>
        <w:jc w:val="both"/>
        <w:rPr>
          <w:rFonts w:ascii="Calibri" w:hAnsi="Calibri" w:cs="Times New Roman"/>
          <w:highlight w:val="lightGray"/>
        </w:rPr>
      </w:pPr>
      <w:r w:rsidRPr="00AD5B96">
        <w:rPr>
          <w:rFonts w:ascii="Calibri" w:hAnsi="Calibri" w:cs="Times New Roman"/>
          <w:noProof/>
          <w:highlight w:val="lightGray"/>
          <w:lang w:eastAsia="en-US"/>
        </w:rPr>
        <w:pict>
          <v:shape id="Straight Arrow Connector 65" o:spid="_x0000_s1051" type="#_x0000_t32" style="position:absolute;left:0;text-align:left;margin-left:306pt;margin-top:19.85pt;width:26.4pt;height:48pt;flip: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" strokecolor="#2da2bf [3204]">
            <v:stroke endarrow="block"/>
          </v:shape>
        </w:pict>
      </w:r>
    </w:p>
    <w:p w:rsidR="00B31D3A" w:rsidRPr="00741892" w:rsidRDefault="00AD5B96" w:rsidP="00B31D3A">
      <w:pPr>
        <w:tabs>
          <w:tab w:val="left" w:pos="1643"/>
        </w:tabs>
        <w:jc w:val="both"/>
        <w:rPr>
          <w:rFonts w:ascii="Calibri" w:hAnsi="Calibri" w:cs="Times New Roman"/>
          <w:highlight w:val="lightGray"/>
        </w:rPr>
      </w:pPr>
      <w:r w:rsidRPr="00AD5B96">
        <w:rPr>
          <w:rFonts w:ascii="Calibri" w:hAnsi="Calibri" w:cs="Times New Roman"/>
          <w:noProof/>
          <w:highlight w:val="lightGray"/>
          <w:lang w:eastAsia="en-US"/>
        </w:rPr>
        <w:pict>
          <v:shape id="Straight Arrow Connector 69" o:spid="_x0000_s1050" type="#_x0000_t32" style="position:absolute;left:0;text-align:left;margin-left:79.8pt;margin-top:19.25pt;width:38.6pt;height:42.6pt;flip:x 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" strokecolor="#da1f28 [3205]">
            <v:stroke endarrow="block"/>
          </v:shape>
        </w:pict>
      </w:r>
      <w:r w:rsidRPr="00AD5B96">
        <w:rPr>
          <w:rFonts w:ascii="Calibri" w:hAnsi="Calibri" w:cs="Times New Roman"/>
          <w:noProof/>
          <w:highlight w:val="lightGray"/>
          <w:lang w:eastAsia="en-US"/>
        </w:rPr>
        <w:pict>
          <v:shape id="Straight Arrow Connector 67" o:spid="_x0000_s1049" type="#_x0000_t32" style="position:absolute;left:0;text-align:left;margin-left:327pt;margin-top:12.05pt;width:22.8pt;height:45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" strokecolor="#da1f28 [3205]">
            <v:stroke endarrow="block"/>
          </v:shape>
        </w:pict>
      </w:r>
      <w:r w:rsidRPr="00AD5B96">
        <w:rPr>
          <w:rFonts w:ascii="Calibri" w:hAnsi="Calibri" w:cs="Times New Roman"/>
          <w:noProof/>
          <w:highlight w:val="lightGray"/>
          <w:lang w:eastAsia="en-US"/>
        </w:rPr>
        <w:pict>
          <v:shape id="Straight Arrow Connector 64" o:spid="_x0000_s1048" type="#_x0000_t32" style="position:absolute;left:0;text-align:left;margin-left:91.8pt;margin-top:4.85pt;width:42.35pt;height:45.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" strokecolor="#2da2bf [3204]">
            <v:stroke endarrow="block"/>
          </v:shape>
        </w:pict>
      </w:r>
      <w:r w:rsidR="00B31D3A" w:rsidRPr="00741892">
        <w:rPr>
          <w:rFonts w:ascii="Calibri" w:hAnsi="Calibri" w:cs="Times New Roman"/>
          <w:highlight w:val="lightGray"/>
        </w:rPr>
        <w:tab/>
      </w:r>
    </w:p>
    <w:p w:rsidR="00B31D3A" w:rsidRPr="00741892" w:rsidRDefault="00B31D3A" w:rsidP="00B31D3A">
      <w:pPr>
        <w:tabs>
          <w:tab w:val="left" w:pos="2383"/>
        </w:tabs>
        <w:jc w:val="both"/>
        <w:rPr>
          <w:rFonts w:ascii="Calibri" w:hAnsi="Calibri" w:cs="Times New Roman"/>
          <w:highlight w:val="lightGray"/>
        </w:rPr>
      </w:pPr>
      <w:r w:rsidRPr="00741892">
        <w:rPr>
          <w:rFonts w:ascii="Calibri" w:hAnsi="Calibri" w:cs="Times New Roman"/>
          <w:highlight w:val="lightGray"/>
        </w:rPr>
        <w:tab/>
      </w:r>
    </w:p>
    <w:p w:rsidR="00B50DFC" w:rsidRPr="00741892" w:rsidRDefault="00AD5B96" w:rsidP="00B31D3A">
      <w:pPr>
        <w:tabs>
          <w:tab w:val="left" w:pos="2383"/>
        </w:tabs>
        <w:jc w:val="both"/>
        <w:rPr>
          <w:rFonts w:ascii="Calibri" w:hAnsi="Calibri" w:cs="Times New Roman"/>
          <w:highlight w:val="lightGray"/>
        </w:rPr>
      </w:pPr>
      <w:r w:rsidRPr="00AD5B96">
        <w:rPr>
          <w:rFonts w:ascii="Calibri" w:hAnsi="Calibri" w:cs="Times New Roman"/>
          <w:noProof/>
          <w:highlight w:val="lightGray"/>
          <w:lang w:eastAsia="en-US"/>
        </w:rPr>
        <w:pict>
          <v:shape id="Straight Arrow Connector 66" o:spid="_x0000_s1047" type="#_x0000_t32" style="position:absolute;left:0;text-align:left;margin-left:203.1pt;margin-top:15.65pt;width:29.85pt;height:3.6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" strokecolor="#2da2bf [3204]">
            <v:stroke endarrow="block"/>
          </v:shape>
        </w:pict>
      </w:r>
    </w:p>
    <w:p w:rsidR="00B50DFC" w:rsidRPr="00741892" w:rsidRDefault="00AD5B96" w:rsidP="00B31D3A">
      <w:pPr>
        <w:tabs>
          <w:tab w:val="left" w:pos="2383"/>
        </w:tabs>
        <w:jc w:val="both"/>
        <w:rPr>
          <w:rFonts w:ascii="Calibri" w:hAnsi="Calibri" w:cs="Times New Roman"/>
          <w:highlight w:val="lightGray"/>
        </w:rPr>
      </w:pPr>
      <w:r w:rsidRPr="00AD5B96">
        <w:rPr>
          <w:rFonts w:ascii="Calibri" w:hAnsi="Calibri" w:cs="Times New Roman"/>
          <w:noProof/>
          <w:highlight w:val="lightGray"/>
          <w:lang w:eastAsia="en-US"/>
        </w:rPr>
        <w:pict>
          <v:shape id="Straight Arrow Connector 68" o:spid="_x0000_s1046" type="#_x0000_t32" style="position:absolute;left:0;text-align:left;margin-left:207pt;margin-top:7.9pt;width:23.7pt;height:3.6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" strokecolor="#da1f28 [3205]">
            <v:stroke endarrow="block"/>
          </v:shape>
        </w:pict>
      </w:r>
    </w:p>
    <w:p w:rsidR="003A4DC3" w:rsidRPr="00741892" w:rsidRDefault="00B301C4" w:rsidP="00081E1F">
      <w:pPr>
        <w:pStyle w:val="ListParagraph"/>
        <w:numPr>
          <w:ilvl w:val="0"/>
          <w:numId w:val="39"/>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The TCP sender on fixed network uses unmodified TCP to send data to the SH while SH uses modified TCP to send data to the MH.</w:t>
      </w:r>
    </w:p>
    <w:p w:rsidR="003A4DC3" w:rsidRPr="00741892" w:rsidRDefault="00B301C4" w:rsidP="00081E1F">
      <w:pPr>
        <w:pStyle w:val="ListParagraph"/>
        <w:numPr>
          <w:ilvl w:val="0"/>
          <w:numId w:val="39"/>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The TCP client at SH receiving data from fixed host is called SH-TCP</w:t>
      </w:r>
    </w:p>
    <w:p w:rsidR="003A4DC3" w:rsidRPr="00741892" w:rsidRDefault="00B301C4" w:rsidP="00081E1F">
      <w:pPr>
        <w:pStyle w:val="ListParagraph"/>
        <w:numPr>
          <w:ilvl w:val="0"/>
          <w:numId w:val="39"/>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TCP client at SH towards MH is called M-TCP </w:t>
      </w:r>
      <w:r w:rsidR="009F4F49" w:rsidRPr="00741892">
        <w:rPr>
          <w:rFonts w:ascii="Calibri" w:hAnsi="Calibri" w:cs="Times New Roman"/>
          <w:sz w:val="24"/>
          <w:szCs w:val="24"/>
          <w:highlight w:val="lightGray"/>
        </w:rPr>
        <w:t>.I</w:t>
      </w:r>
      <w:r w:rsidRPr="00741892">
        <w:rPr>
          <w:rFonts w:ascii="Calibri" w:hAnsi="Calibri" w:cs="Times New Roman"/>
          <w:sz w:val="24"/>
          <w:szCs w:val="24"/>
          <w:highlight w:val="lightGray"/>
        </w:rPr>
        <w:t xml:space="preserve">t receives packets from SH-TCP </w:t>
      </w:r>
      <w:r w:rsidR="009F4F49" w:rsidRPr="00741892">
        <w:rPr>
          <w:rFonts w:ascii="Calibri" w:hAnsi="Calibri" w:cs="Times New Roman"/>
          <w:sz w:val="24"/>
          <w:szCs w:val="24"/>
          <w:highlight w:val="lightGray"/>
        </w:rPr>
        <w:t xml:space="preserve">and </w:t>
      </w:r>
      <w:r w:rsidRPr="00741892">
        <w:rPr>
          <w:rFonts w:ascii="Calibri" w:hAnsi="Calibri" w:cs="Times New Roman"/>
          <w:sz w:val="24"/>
          <w:szCs w:val="24"/>
          <w:highlight w:val="lightGray"/>
        </w:rPr>
        <w:t xml:space="preserve"> passes to mobile host. </w:t>
      </w:r>
    </w:p>
    <w:p w:rsidR="003A4DC3" w:rsidRPr="00741892" w:rsidRDefault="00B301C4" w:rsidP="00081E1F">
      <w:pPr>
        <w:pStyle w:val="ListParagraph"/>
        <w:numPr>
          <w:ilvl w:val="0"/>
          <w:numId w:val="39"/>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lastRenderedPageBreak/>
        <w:t>The acknowledgements are received by M-TCP from mobile host and forwarded to SH-TCP which delivers it to the fixed host</w:t>
      </w:r>
    </w:p>
    <w:p w:rsidR="00B31D3A" w:rsidRPr="00741892" w:rsidRDefault="00B31D3A" w:rsidP="005B4DAE">
      <w:pPr>
        <w:rPr>
          <w:rFonts w:asciiTheme="majorHAnsi" w:eastAsiaTheme="majorEastAsia" w:hAnsiTheme="majorHAnsi" w:cstheme="majorBidi"/>
          <w:b/>
          <w:bCs/>
          <w:color w:val="2DA2BF" w:themeColor="accent1"/>
          <w:sz w:val="26"/>
          <w:szCs w:val="26"/>
          <w:highlight w:val="lightGray"/>
          <w:lang w:eastAsia="en-US"/>
        </w:rPr>
      </w:pPr>
      <w:r w:rsidRPr="00741892">
        <w:rPr>
          <w:rFonts w:asciiTheme="majorHAnsi" w:eastAsiaTheme="majorEastAsia" w:hAnsiTheme="majorHAnsi" w:cstheme="majorBidi"/>
          <w:b/>
          <w:bCs/>
          <w:color w:val="2DA2BF" w:themeColor="accent1"/>
          <w:sz w:val="26"/>
          <w:szCs w:val="26"/>
          <w:highlight w:val="lightGray"/>
          <w:lang w:eastAsia="en-US"/>
        </w:rPr>
        <w:t>SH-TCP client</w:t>
      </w:r>
    </w:p>
    <w:p w:rsidR="003A4DC3" w:rsidRPr="00741892" w:rsidRDefault="00B301C4" w:rsidP="00081E1F">
      <w:pPr>
        <w:pStyle w:val="ListParagraph"/>
        <w:numPr>
          <w:ilvl w:val="0"/>
          <w:numId w:val="40"/>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SH-TCP receives a packet from fixed host</w:t>
      </w:r>
    </w:p>
    <w:p w:rsidR="003A4DC3" w:rsidRPr="00741892" w:rsidRDefault="00B301C4" w:rsidP="00081E1F">
      <w:pPr>
        <w:pStyle w:val="ListParagraph"/>
        <w:numPr>
          <w:ilvl w:val="0"/>
          <w:numId w:val="40"/>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It passes it to M-TCP client. </w:t>
      </w:r>
    </w:p>
    <w:p w:rsidR="003A4DC3" w:rsidRPr="00741892" w:rsidRDefault="00B301C4" w:rsidP="00081E1F">
      <w:pPr>
        <w:pStyle w:val="ListParagraph"/>
        <w:numPr>
          <w:ilvl w:val="0"/>
          <w:numId w:val="40"/>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It does not acknowledge maintaining end-end semantics.</w:t>
      </w:r>
    </w:p>
    <w:p w:rsidR="003A4DC3" w:rsidRPr="00741892" w:rsidRDefault="00B301C4" w:rsidP="00081E1F">
      <w:pPr>
        <w:pStyle w:val="ListParagraph"/>
        <w:numPr>
          <w:ilvl w:val="0"/>
          <w:numId w:val="40"/>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M-TCP at SH passes the packet to MH</w:t>
      </w:r>
    </w:p>
    <w:p w:rsidR="003A4DC3" w:rsidRPr="00741892" w:rsidRDefault="00B301C4" w:rsidP="00081E1F">
      <w:pPr>
        <w:pStyle w:val="ListParagraph"/>
        <w:numPr>
          <w:ilvl w:val="0"/>
          <w:numId w:val="40"/>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It receives ACK’s from Mobile host via M-TCP</w:t>
      </w:r>
    </w:p>
    <w:p w:rsidR="003A4DC3" w:rsidRPr="00741892" w:rsidRDefault="00B301C4" w:rsidP="00081E1F">
      <w:pPr>
        <w:pStyle w:val="ListParagraph"/>
        <w:numPr>
          <w:ilvl w:val="0"/>
          <w:numId w:val="40"/>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Sends the ACK’s to Fixed Host</w:t>
      </w:r>
    </w:p>
    <w:p w:rsidR="00632963" w:rsidRPr="00741892" w:rsidRDefault="000C29A0" w:rsidP="00081E1F">
      <w:pPr>
        <w:jc w:val="both"/>
        <w:rPr>
          <w:rFonts w:ascii="Calibri" w:hAnsi="Calibri" w:cs="Times New Roman"/>
          <w:sz w:val="24"/>
          <w:szCs w:val="24"/>
          <w:highlight w:val="lightGray"/>
        </w:rPr>
      </w:pPr>
      <w:r w:rsidRPr="00741892">
        <w:rPr>
          <w:rFonts w:ascii="Calibri" w:hAnsi="Calibri" w:cs="Times New Roman"/>
          <w:sz w:val="24"/>
          <w:szCs w:val="24"/>
          <w:highlight w:val="lightGray"/>
        </w:rPr>
        <w:t xml:space="preserve">In a situation when disconnection is there, </w:t>
      </w:r>
      <w:r w:rsidR="00B31D3A" w:rsidRPr="00741892">
        <w:rPr>
          <w:rFonts w:ascii="Calibri" w:hAnsi="Calibri" w:cs="Times New Roman"/>
          <w:sz w:val="24"/>
          <w:szCs w:val="24"/>
          <w:highlight w:val="lightGray"/>
        </w:rPr>
        <w:t xml:space="preserve">the approach is to choke the TCP sender when mobile device is disconnected &amp; allow the sender to transmit at full speed when the connection is regained. The mode with choked window is called persist mode. According to RFC 1112, TCP clients go to persistent mode when window size is shrunk to zero.  For this purpose, a new Ack is required.SH-TCP follows a strategy to send the sender into persistent mode. It keeps one Ack from mobile host unacknowledged </w:t>
      </w:r>
      <w:r w:rsidR="00632963" w:rsidRPr="00741892">
        <w:rPr>
          <w:rFonts w:ascii="Calibri" w:hAnsi="Calibri" w:cs="Times New Roman"/>
          <w:sz w:val="24"/>
          <w:szCs w:val="24"/>
          <w:highlight w:val="lightGray"/>
        </w:rPr>
        <w:t>. The strategy is as follows:</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Suppose the window size is 100.  </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70 bytes are sent to mobile host. </w:t>
      </w:r>
    </w:p>
    <w:p w:rsidR="003A4DC3" w:rsidRPr="00741892" w:rsidRDefault="00632963"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Mobile host</w:t>
      </w:r>
      <w:r w:rsidR="00B301C4" w:rsidRPr="00741892">
        <w:rPr>
          <w:rFonts w:ascii="Calibri" w:hAnsi="Calibri" w:cs="Times New Roman"/>
          <w:sz w:val="24"/>
          <w:szCs w:val="24"/>
          <w:highlight w:val="lightGray"/>
        </w:rPr>
        <w:t xml:space="preserve"> Ack</w:t>
      </w:r>
      <w:r w:rsidRPr="00741892">
        <w:rPr>
          <w:rFonts w:ascii="Calibri" w:hAnsi="Calibri" w:cs="Times New Roman"/>
          <w:sz w:val="24"/>
          <w:szCs w:val="24"/>
          <w:highlight w:val="lightGray"/>
        </w:rPr>
        <w:t>s</w:t>
      </w:r>
      <w:r w:rsidR="00B301C4" w:rsidRPr="00741892">
        <w:rPr>
          <w:rFonts w:ascii="Calibri" w:hAnsi="Calibri" w:cs="Times New Roman"/>
          <w:sz w:val="24"/>
          <w:szCs w:val="24"/>
          <w:highlight w:val="lightGray"/>
        </w:rPr>
        <w:t xml:space="preserve"> all 70 bytes</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The SH-TCP sends Ack for </w:t>
      </w:r>
      <w:r w:rsidR="00632963" w:rsidRPr="00741892">
        <w:rPr>
          <w:rFonts w:ascii="Calibri" w:hAnsi="Calibri" w:cs="Times New Roman"/>
          <w:sz w:val="24"/>
          <w:szCs w:val="24"/>
          <w:highlight w:val="lightGray"/>
        </w:rPr>
        <w:t xml:space="preserve">only </w:t>
      </w:r>
      <w:r w:rsidRPr="00741892">
        <w:rPr>
          <w:rFonts w:ascii="Calibri" w:hAnsi="Calibri" w:cs="Times New Roman"/>
          <w:sz w:val="24"/>
          <w:szCs w:val="24"/>
          <w:highlight w:val="lightGray"/>
        </w:rPr>
        <w:t xml:space="preserve">69 bytes to the sender </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When the MH goes into disconnection state after acknowledging 70 bytes, it stops sending Acks.</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When M-TCP does not receive Ack’s it assumes the mobile to be disconnected and informs SH-TCP </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It uses the last Ack for 70th  byte. </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Sends it to TCP sender along with window size update</w:t>
      </w:r>
    </w:p>
    <w:p w:rsidR="003A4DC3" w:rsidRPr="00741892" w:rsidRDefault="00B301C4" w:rsidP="00081E1F">
      <w:pPr>
        <w:pStyle w:val="ListParagraph"/>
        <w:numPr>
          <w:ilvl w:val="0"/>
          <w:numId w:val="41"/>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When TCP sender receives window size update message, it goes into persistent mode</w:t>
      </w:r>
    </w:p>
    <w:p w:rsidR="00632963" w:rsidRPr="00741892" w:rsidRDefault="00632963" w:rsidP="00081E1F">
      <w:pPr>
        <w:pStyle w:val="ListParagraph"/>
        <w:numPr>
          <w:ilvl w:val="0"/>
          <w:numId w:val="41"/>
        </w:numPr>
        <w:jc w:val="both"/>
        <w:rPr>
          <w:rFonts w:ascii="Calibri" w:hAnsi="Calibri" w:cs="Times New Roman"/>
          <w:sz w:val="24"/>
          <w:szCs w:val="24"/>
          <w:highlight w:val="lightGray"/>
        </w:rPr>
      </w:pPr>
      <w:r w:rsidRPr="00741892">
        <w:rPr>
          <w:rFonts w:ascii="Calibri" w:hAnsi="Calibri" w:cs="Times New Roman"/>
          <w:sz w:val="24"/>
          <w:szCs w:val="24"/>
          <w:highlight w:val="lightGray"/>
        </w:rPr>
        <w:t>As long as the sender is in the persistent mode, no time out occur, no exponential back off of retransmission timers occur and neither it goes into slow start</w:t>
      </w:r>
    </w:p>
    <w:p w:rsidR="00632963" w:rsidRPr="00081E1F" w:rsidRDefault="00632963" w:rsidP="00081E1F">
      <w:pPr>
        <w:jc w:val="both"/>
        <w:rPr>
          <w:rFonts w:ascii="Calibri" w:hAnsi="Calibri" w:cs="Times New Roman"/>
          <w:sz w:val="24"/>
          <w:szCs w:val="24"/>
        </w:rPr>
      </w:pPr>
      <w:r w:rsidRPr="00081E1F">
        <w:rPr>
          <w:rFonts w:ascii="Calibri" w:hAnsi="Calibri" w:cs="Times New Roman"/>
          <w:sz w:val="24"/>
          <w:szCs w:val="24"/>
        </w:rPr>
        <w:t>When connection is regained,</w:t>
      </w:r>
    </w:p>
    <w:p w:rsidR="003A4DC3" w:rsidRPr="00741892" w:rsidRDefault="00B301C4" w:rsidP="00081E1F">
      <w:pPr>
        <w:pStyle w:val="ListParagraph"/>
        <w:numPr>
          <w:ilvl w:val="0"/>
          <w:numId w:val="42"/>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When the MH regains the connection, it sends a greeting packet to SH. </w:t>
      </w:r>
    </w:p>
    <w:p w:rsidR="003A4DC3" w:rsidRPr="00741892" w:rsidRDefault="00B301C4" w:rsidP="00081E1F">
      <w:pPr>
        <w:pStyle w:val="ListParagraph"/>
        <w:numPr>
          <w:ilvl w:val="0"/>
          <w:numId w:val="42"/>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M-TCP receives it, passes it to SH-TCP.</w:t>
      </w:r>
    </w:p>
    <w:p w:rsidR="003A4DC3" w:rsidRPr="00741892" w:rsidRDefault="00B301C4" w:rsidP="00081E1F">
      <w:pPr>
        <w:pStyle w:val="ListParagraph"/>
        <w:numPr>
          <w:ilvl w:val="0"/>
          <w:numId w:val="42"/>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SH-TCP sends Ack to the sender and reopens it’s receive window. </w:t>
      </w:r>
    </w:p>
    <w:p w:rsidR="003A4DC3" w:rsidRPr="00741892" w:rsidRDefault="00B301C4" w:rsidP="00081E1F">
      <w:pPr>
        <w:pStyle w:val="ListParagraph"/>
        <w:numPr>
          <w:ilvl w:val="0"/>
          <w:numId w:val="42"/>
        </w:numPr>
        <w:jc w:val="both"/>
        <w:rPr>
          <w:rFonts w:ascii="Calibri" w:hAnsi="Calibri" w:cs="Times New Roman"/>
          <w:sz w:val="24"/>
          <w:szCs w:val="24"/>
          <w:highlight w:val="lightGray"/>
          <w:lang w:val="en-US"/>
        </w:rPr>
      </w:pPr>
      <w:r w:rsidRPr="00741892">
        <w:rPr>
          <w:rFonts w:ascii="Calibri" w:hAnsi="Calibri" w:cs="Times New Roman"/>
          <w:sz w:val="24"/>
          <w:szCs w:val="24"/>
          <w:highlight w:val="lightGray"/>
        </w:rPr>
        <w:t xml:space="preserve">The sender leaves persist mode </w:t>
      </w:r>
      <w:r w:rsidR="00632963" w:rsidRPr="00741892">
        <w:rPr>
          <w:rFonts w:ascii="Calibri" w:hAnsi="Calibri" w:cs="Times New Roman"/>
          <w:sz w:val="24"/>
          <w:szCs w:val="24"/>
          <w:highlight w:val="lightGray"/>
        </w:rPr>
        <w:t xml:space="preserve">and </w:t>
      </w:r>
      <w:r w:rsidRPr="00741892">
        <w:rPr>
          <w:rFonts w:ascii="Calibri" w:hAnsi="Calibri" w:cs="Times New Roman"/>
          <w:sz w:val="24"/>
          <w:szCs w:val="24"/>
          <w:highlight w:val="lightGray"/>
        </w:rPr>
        <w:t xml:space="preserve"> begin sending data again at full speed from bytes number w+1 where w is the last acknowledged byte</w:t>
      </w:r>
    </w:p>
    <w:p w:rsidR="00B31D3A" w:rsidRPr="00081E1F" w:rsidRDefault="00F41AAB" w:rsidP="00081E1F">
      <w:pPr>
        <w:jc w:val="both"/>
        <w:rPr>
          <w:rFonts w:ascii="Calibri" w:hAnsi="Calibri" w:cs="Times New Roman"/>
          <w:sz w:val="24"/>
          <w:szCs w:val="24"/>
        </w:rPr>
      </w:pPr>
      <w:r w:rsidRPr="00741892">
        <w:rPr>
          <w:rFonts w:ascii="Calibri" w:hAnsi="Calibri" w:cs="Times New Roman"/>
          <w:sz w:val="24"/>
          <w:szCs w:val="24"/>
          <w:highlight w:val="lightGray"/>
        </w:rPr>
        <w:lastRenderedPageBreak/>
        <w:t xml:space="preserve">The only issue with this strategy is when </w:t>
      </w:r>
      <w:r w:rsidR="00B31D3A" w:rsidRPr="00741892">
        <w:rPr>
          <w:rFonts w:ascii="Calibri" w:hAnsi="Calibri" w:cs="Times New Roman"/>
          <w:sz w:val="24"/>
          <w:szCs w:val="24"/>
          <w:highlight w:val="lightGray"/>
        </w:rPr>
        <w:t xml:space="preserve"> there only w’ bytes to be sent to MH. According to protocol, SH-TCP would send Ack’s for only W’-1. This will cause timeout at sender &amp; trigger retransmission </w:t>
      </w:r>
      <w:r w:rsidRPr="00741892">
        <w:rPr>
          <w:rFonts w:ascii="Calibri" w:hAnsi="Calibri" w:cs="Times New Roman"/>
          <w:sz w:val="24"/>
          <w:szCs w:val="24"/>
          <w:highlight w:val="lightGray"/>
        </w:rPr>
        <w:t xml:space="preserve">and </w:t>
      </w:r>
      <w:r w:rsidR="00B31D3A" w:rsidRPr="00741892">
        <w:rPr>
          <w:rFonts w:ascii="Calibri" w:hAnsi="Calibri" w:cs="Times New Roman"/>
          <w:sz w:val="24"/>
          <w:szCs w:val="24"/>
          <w:highlight w:val="lightGray"/>
        </w:rPr>
        <w:t xml:space="preserve"> after 12 retrains sender will quit. The solution to this is that when SH-TCP understands that there are no more Acks from the MH it should not allow the sender to go in persist mode. It should send the Ack for last byte</w:t>
      </w:r>
      <w:r w:rsidR="00B31D3A" w:rsidRPr="00081E1F">
        <w:rPr>
          <w:rFonts w:ascii="Calibri" w:hAnsi="Calibri" w:cs="Times New Roman"/>
          <w:sz w:val="24"/>
          <w:szCs w:val="24"/>
        </w:rPr>
        <w:t>.</w:t>
      </w:r>
    </w:p>
    <w:p w:rsidR="00B31D3A" w:rsidRPr="00D21519" w:rsidRDefault="00B31D3A" w:rsidP="00B31D3A">
      <w:pPr>
        <w:pStyle w:val="ListParagraph"/>
        <w:tabs>
          <w:tab w:val="left" w:pos="2383"/>
        </w:tabs>
        <w:ind w:left="450"/>
        <w:jc w:val="both"/>
        <w:rPr>
          <w:rFonts w:ascii="Calibri" w:hAnsi="Calibri" w:cs="Times New Roman"/>
          <w:sz w:val="24"/>
          <w:szCs w:val="24"/>
        </w:rPr>
      </w:pPr>
    </w:p>
    <w:p w:rsidR="00B31D3A" w:rsidRPr="00081E1F" w:rsidRDefault="00DE5D17"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Design of M-TCP</w:t>
      </w:r>
    </w:p>
    <w:p w:rsidR="00B31D3A" w:rsidRPr="00081E1F" w:rsidRDefault="00B31D3A" w:rsidP="007E04D6">
      <w:pPr>
        <w:tabs>
          <w:tab w:val="left" w:pos="2383"/>
        </w:tabs>
        <w:jc w:val="both"/>
        <w:rPr>
          <w:rFonts w:ascii="Calibri" w:hAnsi="Calibri" w:cs="Times New Roman"/>
          <w:sz w:val="24"/>
          <w:szCs w:val="24"/>
        </w:rPr>
      </w:pPr>
      <w:r w:rsidRPr="00081E1F">
        <w:rPr>
          <w:rFonts w:ascii="Calibri" w:hAnsi="Calibri" w:cs="Times New Roman"/>
          <w:sz w:val="24"/>
          <w:szCs w:val="24"/>
        </w:rPr>
        <w:t>The goal of M-TCP is to avoid serial timeouts &amp; recover from losses due to disconnection. The modification made in this protocol is notification of wireless connectivity.</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M-TCP observes flow of Acks from MH</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 xml:space="preserve">If it does not receive Ack for some time, it understands mobile host is disconnected. </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M-</w:t>
      </w:r>
      <w:r w:rsidR="00DE5D17" w:rsidRPr="00081E1F">
        <w:rPr>
          <w:rFonts w:ascii="Calibri" w:hAnsi="Calibri" w:cs="Times New Roman"/>
          <w:sz w:val="24"/>
          <w:szCs w:val="24"/>
          <w:lang w:val="en-US"/>
        </w:rPr>
        <w:t>TCP freezes</w:t>
      </w:r>
      <w:r w:rsidRPr="00081E1F">
        <w:rPr>
          <w:rFonts w:ascii="Calibri" w:hAnsi="Calibri" w:cs="Times New Roman"/>
          <w:sz w:val="24"/>
          <w:szCs w:val="24"/>
          <w:lang w:val="en-US"/>
        </w:rPr>
        <w:t xml:space="preserve"> all its timers. This is done to avoid congestion control mechanism at M-TCP</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It informs to SH-TCP about disconnection</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When the mobile host regains the connection, it sends a last Ack to mark the reconnection.</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 xml:space="preserve"> M-TCP </w:t>
      </w:r>
      <w:r w:rsidR="00DE5D17" w:rsidRPr="00081E1F">
        <w:rPr>
          <w:rFonts w:ascii="Calibri" w:hAnsi="Calibri" w:cs="Times New Roman"/>
          <w:sz w:val="24"/>
          <w:szCs w:val="24"/>
          <w:lang w:val="en-US"/>
        </w:rPr>
        <w:t>informs this to SH-TCP who opens sender</w:t>
      </w:r>
      <w:r w:rsidRPr="00081E1F">
        <w:rPr>
          <w:rFonts w:ascii="Calibri" w:hAnsi="Calibri" w:cs="Times New Roman"/>
          <w:sz w:val="24"/>
          <w:szCs w:val="24"/>
          <w:lang w:val="en-US"/>
        </w:rPr>
        <w:t>s transmit window</w:t>
      </w:r>
    </w:p>
    <w:p w:rsidR="003A4DC3" w:rsidRPr="00081E1F" w:rsidRDefault="00B301C4" w:rsidP="00DE5D17">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When connection is gained, M-TCP at MH sends a specially marked Ack to M-TCP at SH, which contains Seq. no of highest byte received so far</w:t>
      </w:r>
    </w:p>
    <w:p w:rsidR="00B31D3A" w:rsidRPr="00081E1F" w:rsidRDefault="00B301C4" w:rsidP="00ED2FAF">
      <w:pPr>
        <w:pStyle w:val="ListParagraph"/>
        <w:numPr>
          <w:ilvl w:val="0"/>
          <w:numId w:val="31"/>
        </w:numPr>
        <w:tabs>
          <w:tab w:val="left" w:pos="2383"/>
        </w:tabs>
        <w:rPr>
          <w:rFonts w:ascii="Calibri" w:hAnsi="Calibri" w:cs="Times New Roman"/>
          <w:sz w:val="24"/>
          <w:szCs w:val="24"/>
        </w:rPr>
      </w:pPr>
      <w:r w:rsidRPr="00081E1F">
        <w:rPr>
          <w:rFonts w:ascii="Calibri" w:hAnsi="Calibri" w:cs="Times New Roman"/>
          <w:sz w:val="24"/>
          <w:szCs w:val="24"/>
          <w:lang w:val="en-US"/>
        </w:rPr>
        <w:t xml:space="preserve"> M-TCP unfreezes timers to resume operation</w:t>
      </w:r>
    </w:p>
    <w:p w:rsidR="00B31D3A" w:rsidRPr="00741892"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highlight w:val="lightGray"/>
          <w:lang w:eastAsia="en-US"/>
        </w:rPr>
      </w:pPr>
      <w:r w:rsidRPr="00741892">
        <w:rPr>
          <w:rFonts w:ascii="Calibri" w:hAnsi="Calibri"/>
          <w:b/>
          <w:bCs/>
          <w:caps w:val="0"/>
          <w:color w:val="2DA2BF" w:themeColor="accent1"/>
          <w:spacing w:val="0"/>
          <w:sz w:val="28"/>
          <w:szCs w:val="28"/>
          <w:highlight w:val="lightGray"/>
          <w:lang w:eastAsia="en-US"/>
        </w:rPr>
        <w:t xml:space="preserve">Advantage </w:t>
      </w:r>
    </w:p>
    <w:p w:rsidR="003A4DC3" w:rsidRPr="00741892" w:rsidRDefault="00B301C4" w:rsidP="00DE5D17">
      <w:pPr>
        <w:numPr>
          <w:ilvl w:val="0"/>
          <w:numId w:val="32"/>
        </w:numPr>
        <w:rPr>
          <w:rFonts w:ascii="Calibri" w:hAnsi="Calibri" w:cs="Times New Roman"/>
          <w:sz w:val="24"/>
          <w:szCs w:val="24"/>
          <w:highlight w:val="lightGray"/>
          <w:lang w:val="en-IN" w:eastAsia="en-US"/>
        </w:rPr>
      </w:pPr>
      <w:r w:rsidRPr="00741892">
        <w:rPr>
          <w:rFonts w:ascii="Calibri" w:hAnsi="Calibri" w:cs="Times New Roman"/>
          <w:sz w:val="24"/>
          <w:szCs w:val="24"/>
          <w:highlight w:val="lightGray"/>
          <w:lang w:eastAsia="en-US"/>
        </w:rPr>
        <w:t>End-End semantics is maintained because the SH does not Ack message it just forwards Ack from MH</w:t>
      </w:r>
    </w:p>
    <w:p w:rsidR="003A4DC3" w:rsidRPr="00741892" w:rsidRDefault="00B301C4" w:rsidP="00DE5D17">
      <w:pPr>
        <w:numPr>
          <w:ilvl w:val="0"/>
          <w:numId w:val="32"/>
        </w:numPr>
        <w:rPr>
          <w:rFonts w:ascii="Calibri" w:hAnsi="Calibri" w:cs="Times New Roman"/>
          <w:sz w:val="24"/>
          <w:szCs w:val="24"/>
          <w:highlight w:val="lightGray"/>
          <w:lang w:val="en-IN" w:eastAsia="en-US"/>
        </w:rPr>
      </w:pPr>
      <w:r w:rsidRPr="00741892">
        <w:rPr>
          <w:rFonts w:ascii="Calibri" w:hAnsi="Calibri" w:cs="Times New Roman"/>
          <w:sz w:val="24"/>
          <w:szCs w:val="24"/>
          <w:highlight w:val="lightGray"/>
          <w:lang w:eastAsia="en-US"/>
        </w:rPr>
        <w:t>No buffering of packets at SH as in I-TCP so it is not necessary to forward buffers to SH</w:t>
      </w:r>
    </w:p>
    <w:p w:rsidR="003A4DC3" w:rsidRPr="00741892" w:rsidRDefault="00B301C4" w:rsidP="00DE5D17">
      <w:pPr>
        <w:numPr>
          <w:ilvl w:val="0"/>
          <w:numId w:val="32"/>
        </w:numPr>
        <w:rPr>
          <w:rFonts w:ascii="Calibri" w:hAnsi="Calibri" w:cs="Times New Roman"/>
          <w:sz w:val="24"/>
          <w:szCs w:val="24"/>
          <w:highlight w:val="lightGray"/>
          <w:lang w:val="en-IN" w:eastAsia="en-US"/>
        </w:rPr>
      </w:pPr>
      <w:r w:rsidRPr="00741892">
        <w:rPr>
          <w:rFonts w:ascii="Calibri" w:hAnsi="Calibri" w:cs="Times New Roman"/>
          <w:sz w:val="24"/>
          <w:szCs w:val="24"/>
          <w:highlight w:val="lightGray"/>
          <w:lang w:val="en-IN" w:eastAsia="en-US"/>
        </w:rPr>
        <w:t xml:space="preserve">The efficiency of the TCP connection is not degraded due to disconnections since the sender is prevented from going into exponential backoff  and slow-start </w:t>
      </w:r>
    </w:p>
    <w:p w:rsidR="003A4DC3" w:rsidRPr="00741892" w:rsidRDefault="00B301C4" w:rsidP="00DE5D17">
      <w:pPr>
        <w:numPr>
          <w:ilvl w:val="0"/>
          <w:numId w:val="32"/>
        </w:numPr>
        <w:rPr>
          <w:rFonts w:ascii="Calibri" w:hAnsi="Calibri" w:cs="Times New Roman"/>
          <w:sz w:val="24"/>
          <w:szCs w:val="24"/>
          <w:highlight w:val="lightGray"/>
          <w:lang w:val="en-IN" w:eastAsia="en-US"/>
        </w:rPr>
      </w:pPr>
      <w:r w:rsidRPr="00741892">
        <w:rPr>
          <w:rFonts w:ascii="Calibri" w:hAnsi="Calibri" w:cs="Times New Roman"/>
          <w:sz w:val="24"/>
          <w:szCs w:val="24"/>
          <w:highlight w:val="lightGray"/>
          <w:lang w:val="en-IN" w:eastAsia="en-US"/>
        </w:rPr>
        <w:t>If the MH moves from the domain of one SH into the domain of another SH, the old SH does not need to forward the socket bu</w:t>
      </w:r>
      <w:r w:rsidR="0068228E" w:rsidRPr="00741892">
        <w:rPr>
          <w:rFonts w:ascii="Calibri" w:hAnsi="Calibri" w:cs="Times New Roman"/>
          <w:sz w:val="24"/>
          <w:szCs w:val="24"/>
          <w:highlight w:val="lightGray"/>
          <w:lang w:val="en-IN" w:eastAsia="en-US"/>
        </w:rPr>
        <w:t>ff</w:t>
      </w:r>
      <w:r w:rsidRPr="00741892">
        <w:rPr>
          <w:rFonts w:ascii="Calibri" w:hAnsi="Calibri" w:cs="Times New Roman"/>
          <w:sz w:val="24"/>
          <w:szCs w:val="24"/>
          <w:highlight w:val="lightGray"/>
          <w:lang w:val="en-IN" w:eastAsia="en-US"/>
        </w:rPr>
        <w:t xml:space="preserve">ers (as in I-TCP). </w:t>
      </w:r>
    </w:p>
    <w:p w:rsidR="00081E1F" w:rsidRDefault="00081E1F"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p>
    <w:p w:rsidR="00B31D3A" w:rsidRPr="00081E1F" w:rsidRDefault="00D21519"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Limitations</w:t>
      </w:r>
    </w:p>
    <w:p w:rsidR="003A4DC3" w:rsidRPr="00741892" w:rsidRDefault="00B301C4" w:rsidP="00741892">
      <w:pPr>
        <w:numPr>
          <w:ilvl w:val="0"/>
          <w:numId w:val="33"/>
        </w:numPr>
        <w:rPr>
          <w:rFonts w:ascii="Calibri" w:hAnsi="Calibri" w:cs="Times New Roman"/>
          <w:sz w:val="24"/>
          <w:szCs w:val="24"/>
          <w:highlight w:val="lightGray"/>
          <w:lang w:val="en-IN"/>
        </w:rPr>
      </w:pPr>
      <w:r w:rsidRPr="00741892">
        <w:rPr>
          <w:rFonts w:ascii="Calibri" w:hAnsi="Calibri" w:cs="Times New Roman"/>
          <w:sz w:val="24"/>
          <w:szCs w:val="24"/>
          <w:highlight w:val="lightGray"/>
          <w:lang w:val="en-IN"/>
        </w:rPr>
        <w:t>Errors on wireless link are also propagated to the fixed sender</w:t>
      </w:r>
    </w:p>
    <w:p w:rsidR="003A4DC3" w:rsidRPr="00741892" w:rsidRDefault="00B301C4" w:rsidP="00741892">
      <w:pPr>
        <w:numPr>
          <w:ilvl w:val="0"/>
          <w:numId w:val="33"/>
        </w:numPr>
        <w:rPr>
          <w:rFonts w:ascii="Calibri" w:hAnsi="Calibri" w:cs="Times New Roman"/>
          <w:sz w:val="24"/>
          <w:szCs w:val="24"/>
          <w:highlight w:val="lightGray"/>
          <w:lang w:val="en-IN"/>
        </w:rPr>
      </w:pPr>
      <w:r w:rsidRPr="00741892">
        <w:rPr>
          <w:rFonts w:ascii="Calibri" w:hAnsi="Calibri" w:cs="Times New Roman"/>
          <w:sz w:val="24"/>
          <w:szCs w:val="24"/>
          <w:highlight w:val="lightGray"/>
          <w:lang w:val="en-IN"/>
        </w:rPr>
        <w:t>It assumes bit error rate to be very low which is not a valid assumption</w:t>
      </w:r>
    </w:p>
    <w:p w:rsidR="0068228E" w:rsidRPr="00081E1F" w:rsidRDefault="00D21519"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28"/>
          <w:szCs w:val="28"/>
          <w:lang w:eastAsia="en-US"/>
        </w:rPr>
      </w:pPr>
      <w:r w:rsidRPr="00081E1F">
        <w:rPr>
          <w:rFonts w:ascii="Calibri" w:hAnsi="Calibri"/>
          <w:b/>
          <w:bCs/>
          <w:caps w:val="0"/>
          <w:color w:val="2DA2BF" w:themeColor="accent1"/>
          <w:spacing w:val="0"/>
          <w:sz w:val="28"/>
          <w:szCs w:val="28"/>
          <w:lang w:eastAsia="en-US"/>
        </w:rPr>
        <w:t>Summary</w:t>
      </w:r>
    </w:p>
    <w:p w:rsidR="0068228E" w:rsidRPr="00081E1F" w:rsidRDefault="0068228E" w:rsidP="00ED2FAF">
      <w:pPr>
        <w:numPr>
          <w:ilvl w:val="0"/>
          <w:numId w:val="33"/>
        </w:numPr>
        <w:rPr>
          <w:rFonts w:ascii="Calibri" w:hAnsi="Calibri" w:cs="Times New Roman"/>
          <w:sz w:val="24"/>
        </w:rPr>
      </w:pPr>
      <w:r w:rsidRPr="00081E1F">
        <w:rPr>
          <w:rFonts w:ascii="Calibri" w:hAnsi="Calibri" w:cs="Times New Roman"/>
          <w:sz w:val="24"/>
        </w:rPr>
        <w:t>M-TCP is proposed protocol which deals with packet losses due to frequent disconnections</w:t>
      </w:r>
    </w:p>
    <w:p w:rsidR="0068228E" w:rsidRPr="00081E1F" w:rsidRDefault="0068228E" w:rsidP="00ED2FAF">
      <w:pPr>
        <w:numPr>
          <w:ilvl w:val="0"/>
          <w:numId w:val="33"/>
        </w:numPr>
        <w:rPr>
          <w:rFonts w:ascii="Calibri" w:hAnsi="Calibri" w:cs="Times New Roman"/>
          <w:sz w:val="24"/>
        </w:rPr>
      </w:pPr>
      <w:r w:rsidRPr="00081E1F">
        <w:rPr>
          <w:rFonts w:ascii="Calibri" w:hAnsi="Calibri" w:cs="Times New Roman"/>
          <w:sz w:val="24"/>
        </w:rPr>
        <w:t>Idea is to choke the senders window during the period of disconnection and retransmit with full speed when connection is gained hence avoiding slow start</w:t>
      </w:r>
    </w:p>
    <w:p w:rsidR="0068228E" w:rsidRPr="00081E1F" w:rsidRDefault="0068228E" w:rsidP="00ED2FAF">
      <w:pPr>
        <w:numPr>
          <w:ilvl w:val="0"/>
          <w:numId w:val="33"/>
        </w:numPr>
        <w:rPr>
          <w:rFonts w:ascii="Calibri" w:hAnsi="Calibri" w:cs="Times New Roman"/>
          <w:sz w:val="24"/>
        </w:rPr>
      </w:pPr>
      <w:r w:rsidRPr="00081E1F">
        <w:rPr>
          <w:rFonts w:ascii="Calibri" w:hAnsi="Calibri" w:cs="Times New Roman"/>
          <w:sz w:val="24"/>
        </w:rPr>
        <w:t>The protocol divides TCP connection into two parts at supervisory host. It forwards packets but do not acknowledges them maintaining end-to-end semantics</w:t>
      </w:r>
    </w:p>
    <w:p w:rsidR="0068228E" w:rsidRPr="00081E1F" w:rsidRDefault="0068228E" w:rsidP="00ED2FAF">
      <w:pPr>
        <w:numPr>
          <w:ilvl w:val="0"/>
          <w:numId w:val="33"/>
        </w:numPr>
        <w:rPr>
          <w:rFonts w:ascii="Calibri" w:hAnsi="Calibri" w:cs="Times New Roman"/>
          <w:sz w:val="24"/>
        </w:rPr>
      </w:pPr>
      <w:r w:rsidRPr="00081E1F">
        <w:rPr>
          <w:rFonts w:ascii="Calibri" w:hAnsi="Calibri" w:cs="Times New Roman"/>
          <w:sz w:val="24"/>
        </w:rPr>
        <w:t>It has limitation of  not isolating the wired and wireless connections</w:t>
      </w:r>
    </w:p>
    <w:p w:rsidR="0068228E" w:rsidRPr="00D21519" w:rsidRDefault="0068228E" w:rsidP="0068228E">
      <w:pPr>
        <w:rPr>
          <w:rFonts w:ascii="Calibri" w:hAnsi="Calibri" w:cs="Times New Roman"/>
        </w:rPr>
      </w:pPr>
      <w:bookmarkStart w:id="0" w:name="_GoBack"/>
      <w:bookmarkEnd w:id="0"/>
    </w:p>
    <w:sectPr w:rsidR="0068228E" w:rsidRPr="00D21519" w:rsidSect="004E1AED">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A9F" w:rsidRDefault="00762A9F">
      <w:pPr>
        <w:spacing w:after="0" w:line="240" w:lineRule="auto"/>
      </w:pPr>
      <w:r>
        <w:separator/>
      </w:r>
    </w:p>
  </w:endnote>
  <w:endnote w:type="continuationSeparator" w:id="1">
    <w:p w:rsidR="00762A9F" w:rsidRDefault="00762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527538"/>
      <w:docPartObj>
        <w:docPartGallery w:val="Page Numbers (Bottom of Page)"/>
        <w:docPartUnique/>
      </w:docPartObj>
    </w:sdtPr>
    <w:sdtEndPr>
      <w:rPr>
        <w:noProof/>
      </w:rPr>
    </w:sdtEndPr>
    <w:sdtContent>
      <w:p w:rsidR="004E1AED" w:rsidRDefault="00AD5B96">
        <w:pPr>
          <w:pStyle w:val="Footer"/>
        </w:pPr>
        <w:r>
          <w:fldChar w:fldCharType="begin"/>
        </w:r>
        <w:r w:rsidR="004E1AED">
          <w:instrText xml:space="preserve"> PAGE   \* MERGEFORMAT </w:instrText>
        </w:r>
        <w:r>
          <w:fldChar w:fldCharType="separate"/>
        </w:r>
        <w:r w:rsidR="005F3205">
          <w:rPr>
            <w:noProof/>
          </w:rPr>
          <w:t>6</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A9F" w:rsidRDefault="00762A9F">
      <w:pPr>
        <w:spacing w:after="0" w:line="240" w:lineRule="auto"/>
      </w:pPr>
      <w:r>
        <w:separator/>
      </w:r>
    </w:p>
  </w:footnote>
  <w:footnote w:type="continuationSeparator" w:id="1">
    <w:p w:rsidR="00762A9F" w:rsidRDefault="00762A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00823910"/>
    <w:multiLevelType w:val="hybridMultilevel"/>
    <w:tmpl w:val="C14AD932"/>
    <w:lvl w:ilvl="0" w:tplc="F6FA55D4">
      <w:start w:val="1"/>
      <w:numFmt w:val="bullet"/>
      <w:lvlText w:val="•"/>
      <w:lvlJc w:val="left"/>
      <w:pPr>
        <w:tabs>
          <w:tab w:val="num" w:pos="720"/>
        </w:tabs>
        <w:ind w:left="720" w:hanging="360"/>
      </w:pPr>
      <w:rPr>
        <w:rFonts w:ascii="Arial" w:hAnsi="Arial" w:hint="default"/>
      </w:rPr>
    </w:lvl>
    <w:lvl w:ilvl="1" w:tplc="3DFE9AF8" w:tentative="1">
      <w:start w:val="1"/>
      <w:numFmt w:val="bullet"/>
      <w:lvlText w:val="•"/>
      <w:lvlJc w:val="left"/>
      <w:pPr>
        <w:tabs>
          <w:tab w:val="num" w:pos="1440"/>
        </w:tabs>
        <w:ind w:left="1440" w:hanging="360"/>
      </w:pPr>
      <w:rPr>
        <w:rFonts w:ascii="Arial" w:hAnsi="Arial" w:hint="default"/>
      </w:rPr>
    </w:lvl>
    <w:lvl w:ilvl="2" w:tplc="94620562" w:tentative="1">
      <w:start w:val="1"/>
      <w:numFmt w:val="bullet"/>
      <w:lvlText w:val="•"/>
      <w:lvlJc w:val="left"/>
      <w:pPr>
        <w:tabs>
          <w:tab w:val="num" w:pos="2160"/>
        </w:tabs>
        <w:ind w:left="2160" w:hanging="360"/>
      </w:pPr>
      <w:rPr>
        <w:rFonts w:ascii="Arial" w:hAnsi="Arial" w:hint="default"/>
      </w:rPr>
    </w:lvl>
    <w:lvl w:ilvl="3" w:tplc="C3985258" w:tentative="1">
      <w:start w:val="1"/>
      <w:numFmt w:val="bullet"/>
      <w:lvlText w:val="•"/>
      <w:lvlJc w:val="left"/>
      <w:pPr>
        <w:tabs>
          <w:tab w:val="num" w:pos="2880"/>
        </w:tabs>
        <w:ind w:left="2880" w:hanging="360"/>
      </w:pPr>
      <w:rPr>
        <w:rFonts w:ascii="Arial" w:hAnsi="Arial" w:hint="default"/>
      </w:rPr>
    </w:lvl>
    <w:lvl w:ilvl="4" w:tplc="7402E1D0" w:tentative="1">
      <w:start w:val="1"/>
      <w:numFmt w:val="bullet"/>
      <w:lvlText w:val="•"/>
      <w:lvlJc w:val="left"/>
      <w:pPr>
        <w:tabs>
          <w:tab w:val="num" w:pos="3600"/>
        </w:tabs>
        <w:ind w:left="3600" w:hanging="360"/>
      </w:pPr>
      <w:rPr>
        <w:rFonts w:ascii="Arial" w:hAnsi="Arial" w:hint="default"/>
      </w:rPr>
    </w:lvl>
    <w:lvl w:ilvl="5" w:tplc="8A7EA700" w:tentative="1">
      <w:start w:val="1"/>
      <w:numFmt w:val="bullet"/>
      <w:lvlText w:val="•"/>
      <w:lvlJc w:val="left"/>
      <w:pPr>
        <w:tabs>
          <w:tab w:val="num" w:pos="4320"/>
        </w:tabs>
        <w:ind w:left="4320" w:hanging="360"/>
      </w:pPr>
      <w:rPr>
        <w:rFonts w:ascii="Arial" w:hAnsi="Arial" w:hint="default"/>
      </w:rPr>
    </w:lvl>
    <w:lvl w:ilvl="6" w:tplc="35324366" w:tentative="1">
      <w:start w:val="1"/>
      <w:numFmt w:val="bullet"/>
      <w:lvlText w:val="•"/>
      <w:lvlJc w:val="left"/>
      <w:pPr>
        <w:tabs>
          <w:tab w:val="num" w:pos="5040"/>
        </w:tabs>
        <w:ind w:left="5040" w:hanging="360"/>
      </w:pPr>
      <w:rPr>
        <w:rFonts w:ascii="Arial" w:hAnsi="Arial" w:hint="default"/>
      </w:rPr>
    </w:lvl>
    <w:lvl w:ilvl="7" w:tplc="18A4901A" w:tentative="1">
      <w:start w:val="1"/>
      <w:numFmt w:val="bullet"/>
      <w:lvlText w:val="•"/>
      <w:lvlJc w:val="left"/>
      <w:pPr>
        <w:tabs>
          <w:tab w:val="num" w:pos="5760"/>
        </w:tabs>
        <w:ind w:left="5760" w:hanging="360"/>
      </w:pPr>
      <w:rPr>
        <w:rFonts w:ascii="Arial" w:hAnsi="Arial" w:hint="default"/>
      </w:rPr>
    </w:lvl>
    <w:lvl w:ilvl="8" w:tplc="DA42BA28" w:tentative="1">
      <w:start w:val="1"/>
      <w:numFmt w:val="bullet"/>
      <w:lvlText w:val="•"/>
      <w:lvlJc w:val="left"/>
      <w:pPr>
        <w:tabs>
          <w:tab w:val="num" w:pos="6480"/>
        </w:tabs>
        <w:ind w:left="6480" w:hanging="360"/>
      </w:pPr>
      <w:rPr>
        <w:rFonts w:ascii="Arial" w:hAnsi="Arial" w:hint="default"/>
      </w:rPr>
    </w:lvl>
  </w:abstractNum>
  <w:abstractNum w:abstractNumId="11">
    <w:nsid w:val="009C0BB8"/>
    <w:multiLevelType w:val="hybridMultilevel"/>
    <w:tmpl w:val="85603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9FC3F83"/>
    <w:multiLevelType w:val="hybridMultilevel"/>
    <w:tmpl w:val="6C625278"/>
    <w:lvl w:ilvl="0" w:tplc="46188B90">
      <w:start w:val="1"/>
      <w:numFmt w:val="bullet"/>
      <w:lvlText w:val="•"/>
      <w:lvlJc w:val="left"/>
      <w:pPr>
        <w:tabs>
          <w:tab w:val="num" w:pos="720"/>
        </w:tabs>
        <w:ind w:left="720" w:hanging="360"/>
      </w:pPr>
      <w:rPr>
        <w:rFonts w:ascii="Arial" w:hAnsi="Arial" w:hint="default"/>
      </w:rPr>
    </w:lvl>
    <w:lvl w:ilvl="1" w:tplc="749CFAC6" w:tentative="1">
      <w:start w:val="1"/>
      <w:numFmt w:val="bullet"/>
      <w:lvlText w:val="•"/>
      <w:lvlJc w:val="left"/>
      <w:pPr>
        <w:tabs>
          <w:tab w:val="num" w:pos="1440"/>
        </w:tabs>
        <w:ind w:left="1440" w:hanging="360"/>
      </w:pPr>
      <w:rPr>
        <w:rFonts w:ascii="Arial" w:hAnsi="Arial" w:hint="default"/>
      </w:rPr>
    </w:lvl>
    <w:lvl w:ilvl="2" w:tplc="15769E52" w:tentative="1">
      <w:start w:val="1"/>
      <w:numFmt w:val="bullet"/>
      <w:lvlText w:val="•"/>
      <w:lvlJc w:val="left"/>
      <w:pPr>
        <w:tabs>
          <w:tab w:val="num" w:pos="2160"/>
        </w:tabs>
        <w:ind w:left="2160" w:hanging="360"/>
      </w:pPr>
      <w:rPr>
        <w:rFonts w:ascii="Arial" w:hAnsi="Arial" w:hint="default"/>
      </w:rPr>
    </w:lvl>
    <w:lvl w:ilvl="3" w:tplc="36A010EA" w:tentative="1">
      <w:start w:val="1"/>
      <w:numFmt w:val="bullet"/>
      <w:lvlText w:val="•"/>
      <w:lvlJc w:val="left"/>
      <w:pPr>
        <w:tabs>
          <w:tab w:val="num" w:pos="2880"/>
        </w:tabs>
        <w:ind w:left="2880" w:hanging="360"/>
      </w:pPr>
      <w:rPr>
        <w:rFonts w:ascii="Arial" w:hAnsi="Arial" w:hint="default"/>
      </w:rPr>
    </w:lvl>
    <w:lvl w:ilvl="4" w:tplc="2E48EF72" w:tentative="1">
      <w:start w:val="1"/>
      <w:numFmt w:val="bullet"/>
      <w:lvlText w:val="•"/>
      <w:lvlJc w:val="left"/>
      <w:pPr>
        <w:tabs>
          <w:tab w:val="num" w:pos="3600"/>
        </w:tabs>
        <w:ind w:left="3600" w:hanging="360"/>
      </w:pPr>
      <w:rPr>
        <w:rFonts w:ascii="Arial" w:hAnsi="Arial" w:hint="default"/>
      </w:rPr>
    </w:lvl>
    <w:lvl w:ilvl="5" w:tplc="89DA12A8" w:tentative="1">
      <w:start w:val="1"/>
      <w:numFmt w:val="bullet"/>
      <w:lvlText w:val="•"/>
      <w:lvlJc w:val="left"/>
      <w:pPr>
        <w:tabs>
          <w:tab w:val="num" w:pos="4320"/>
        </w:tabs>
        <w:ind w:left="4320" w:hanging="360"/>
      </w:pPr>
      <w:rPr>
        <w:rFonts w:ascii="Arial" w:hAnsi="Arial" w:hint="default"/>
      </w:rPr>
    </w:lvl>
    <w:lvl w:ilvl="6" w:tplc="2E6E953C" w:tentative="1">
      <w:start w:val="1"/>
      <w:numFmt w:val="bullet"/>
      <w:lvlText w:val="•"/>
      <w:lvlJc w:val="left"/>
      <w:pPr>
        <w:tabs>
          <w:tab w:val="num" w:pos="5040"/>
        </w:tabs>
        <w:ind w:left="5040" w:hanging="360"/>
      </w:pPr>
      <w:rPr>
        <w:rFonts w:ascii="Arial" w:hAnsi="Arial" w:hint="default"/>
      </w:rPr>
    </w:lvl>
    <w:lvl w:ilvl="7" w:tplc="BCACAE1C" w:tentative="1">
      <w:start w:val="1"/>
      <w:numFmt w:val="bullet"/>
      <w:lvlText w:val="•"/>
      <w:lvlJc w:val="left"/>
      <w:pPr>
        <w:tabs>
          <w:tab w:val="num" w:pos="5760"/>
        </w:tabs>
        <w:ind w:left="5760" w:hanging="360"/>
      </w:pPr>
      <w:rPr>
        <w:rFonts w:ascii="Arial" w:hAnsi="Arial" w:hint="default"/>
      </w:rPr>
    </w:lvl>
    <w:lvl w:ilvl="8" w:tplc="02A260D8" w:tentative="1">
      <w:start w:val="1"/>
      <w:numFmt w:val="bullet"/>
      <w:lvlText w:val="•"/>
      <w:lvlJc w:val="left"/>
      <w:pPr>
        <w:tabs>
          <w:tab w:val="num" w:pos="6480"/>
        </w:tabs>
        <w:ind w:left="6480" w:hanging="360"/>
      </w:pPr>
      <w:rPr>
        <w:rFonts w:ascii="Arial" w:hAnsi="Arial" w:hint="default"/>
      </w:rPr>
    </w:lvl>
  </w:abstractNum>
  <w:abstractNum w:abstractNumId="13">
    <w:nsid w:val="10DD1F00"/>
    <w:multiLevelType w:val="hybridMultilevel"/>
    <w:tmpl w:val="F020AA5A"/>
    <w:lvl w:ilvl="0" w:tplc="F12E2A06">
      <w:start w:val="1"/>
      <w:numFmt w:val="bullet"/>
      <w:lvlText w:val="•"/>
      <w:lvlJc w:val="left"/>
      <w:pPr>
        <w:tabs>
          <w:tab w:val="num" w:pos="720"/>
        </w:tabs>
        <w:ind w:left="720" w:hanging="360"/>
      </w:pPr>
      <w:rPr>
        <w:rFonts w:ascii="Arial" w:hAnsi="Arial" w:hint="default"/>
      </w:rPr>
    </w:lvl>
    <w:lvl w:ilvl="1" w:tplc="A06CEBD2" w:tentative="1">
      <w:start w:val="1"/>
      <w:numFmt w:val="bullet"/>
      <w:lvlText w:val="•"/>
      <w:lvlJc w:val="left"/>
      <w:pPr>
        <w:tabs>
          <w:tab w:val="num" w:pos="1440"/>
        </w:tabs>
        <w:ind w:left="1440" w:hanging="360"/>
      </w:pPr>
      <w:rPr>
        <w:rFonts w:ascii="Arial" w:hAnsi="Arial" w:hint="default"/>
      </w:rPr>
    </w:lvl>
    <w:lvl w:ilvl="2" w:tplc="82D6F416" w:tentative="1">
      <w:start w:val="1"/>
      <w:numFmt w:val="bullet"/>
      <w:lvlText w:val="•"/>
      <w:lvlJc w:val="left"/>
      <w:pPr>
        <w:tabs>
          <w:tab w:val="num" w:pos="2160"/>
        </w:tabs>
        <w:ind w:left="2160" w:hanging="360"/>
      </w:pPr>
      <w:rPr>
        <w:rFonts w:ascii="Arial" w:hAnsi="Arial" w:hint="default"/>
      </w:rPr>
    </w:lvl>
    <w:lvl w:ilvl="3" w:tplc="91EC7720" w:tentative="1">
      <w:start w:val="1"/>
      <w:numFmt w:val="bullet"/>
      <w:lvlText w:val="•"/>
      <w:lvlJc w:val="left"/>
      <w:pPr>
        <w:tabs>
          <w:tab w:val="num" w:pos="2880"/>
        </w:tabs>
        <w:ind w:left="2880" w:hanging="360"/>
      </w:pPr>
      <w:rPr>
        <w:rFonts w:ascii="Arial" w:hAnsi="Arial" w:hint="default"/>
      </w:rPr>
    </w:lvl>
    <w:lvl w:ilvl="4" w:tplc="6928B388" w:tentative="1">
      <w:start w:val="1"/>
      <w:numFmt w:val="bullet"/>
      <w:lvlText w:val="•"/>
      <w:lvlJc w:val="left"/>
      <w:pPr>
        <w:tabs>
          <w:tab w:val="num" w:pos="3600"/>
        </w:tabs>
        <w:ind w:left="3600" w:hanging="360"/>
      </w:pPr>
      <w:rPr>
        <w:rFonts w:ascii="Arial" w:hAnsi="Arial" w:hint="default"/>
      </w:rPr>
    </w:lvl>
    <w:lvl w:ilvl="5" w:tplc="E9B2DF78" w:tentative="1">
      <w:start w:val="1"/>
      <w:numFmt w:val="bullet"/>
      <w:lvlText w:val="•"/>
      <w:lvlJc w:val="left"/>
      <w:pPr>
        <w:tabs>
          <w:tab w:val="num" w:pos="4320"/>
        </w:tabs>
        <w:ind w:left="4320" w:hanging="360"/>
      </w:pPr>
      <w:rPr>
        <w:rFonts w:ascii="Arial" w:hAnsi="Arial" w:hint="default"/>
      </w:rPr>
    </w:lvl>
    <w:lvl w:ilvl="6" w:tplc="AA8654D2" w:tentative="1">
      <w:start w:val="1"/>
      <w:numFmt w:val="bullet"/>
      <w:lvlText w:val="•"/>
      <w:lvlJc w:val="left"/>
      <w:pPr>
        <w:tabs>
          <w:tab w:val="num" w:pos="5040"/>
        </w:tabs>
        <w:ind w:left="5040" w:hanging="360"/>
      </w:pPr>
      <w:rPr>
        <w:rFonts w:ascii="Arial" w:hAnsi="Arial" w:hint="default"/>
      </w:rPr>
    </w:lvl>
    <w:lvl w:ilvl="7" w:tplc="817E629E" w:tentative="1">
      <w:start w:val="1"/>
      <w:numFmt w:val="bullet"/>
      <w:lvlText w:val="•"/>
      <w:lvlJc w:val="left"/>
      <w:pPr>
        <w:tabs>
          <w:tab w:val="num" w:pos="5760"/>
        </w:tabs>
        <w:ind w:left="5760" w:hanging="360"/>
      </w:pPr>
      <w:rPr>
        <w:rFonts w:ascii="Arial" w:hAnsi="Arial" w:hint="default"/>
      </w:rPr>
    </w:lvl>
    <w:lvl w:ilvl="8" w:tplc="CF50D6A2" w:tentative="1">
      <w:start w:val="1"/>
      <w:numFmt w:val="bullet"/>
      <w:lvlText w:val="•"/>
      <w:lvlJc w:val="left"/>
      <w:pPr>
        <w:tabs>
          <w:tab w:val="num" w:pos="6480"/>
        </w:tabs>
        <w:ind w:left="6480" w:hanging="360"/>
      </w:pPr>
      <w:rPr>
        <w:rFonts w:ascii="Arial" w:hAnsi="Arial" w:hint="default"/>
      </w:rPr>
    </w:lvl>
  </w:abstractNum>
  <w:abstractNum w:abstractNumId="14">
    <w:nsid w:val="12377676"/>
    <w:multiLevelType w:val="hybridMultilevel"/>
    <w:tmpl w:val="B096E0B2"/>
    <w:lvl w:ilvl="0" w:tplc="BB3C7826">
      <w:start w:val="1"/>
      <w:numFmt w:val="bullet"/>
      <w:lvlText w:val="•"/>
      <w:lvlJc w:val="left"/>
      <w:pPr>
        <w:tabs>
          <w:tab w:val="num" w:pos="720"/>
        </w:tabs>
        <w:ind w:left="720" w:hanging="360"/>
      </w:pPr>
      <w:rPr>
        <w:rFonts w:ascii="Arial" w:hAnsi="Arial" w:hint="default"/>
      </w:rPr>
    </w:lvl>
    <w:lvl w:ilvl="1" w:tplc="A42E0DA0" w:tentative="1">
      <w:start w:val="1"/>
      <w:numFmt w:val="bullet"/>
      <w:lvlText w:val="•"/>
      <w:lvlJc w:val="left"/>
      <w:pPr>
        <w:tabs>
          <w:tab w:val="num" w:pos="1440"/>
        </w:tabs>
        <w:ind w:left="1440" w:hanging="360"/>
      </w:pPr>
      <w:rPr>
        <w:rFonts w:ascii="Arial" w:hAnsi="Arial" w:hint="default"/>
      </w:rPr>
    </w:lvl>
    <w:lvl w:ilvl="2" w:tplc="2744CE42" w:tentative="1">
      <w:start w:val="1"/>
      <w:numFmt w:val="bullet"/>
      <w:lvlText w:val="•"/>
      <w:lvlJc w:val="left"/>
      <w:pPr>
        <w:tabs>
          <w:tab w:val="num" w:pos="2160"/>
        </w:tabs>
        <w:ind w:left="2160" w:hanging="360"/>
      </w:pPr>
      <w:rPr>
        <w:rFonts w:ascii="Arial" w:hAnsi="Arial" w:hint="default"/>
      </w:rPr>
    </w:lvl>
    <w:lvl w:ilvl="3" w:tplc="3CB8EC2A" w:tentative="1">
      <w:start w:val="1"/>
      <w:numFmt w:val="bullet"/>
      <w:lvlText w:val="•"/>
      <w:lvlJc w:val="left"/>
      <w:pPr>
        <w:tabs>
          <w:tab w:val="num" w:pos="2880"/>
        </w:tabs>
        <w:ind w:left="2880" w:hanging="360"/>
      </w:pPr>
      <w:rPr>
        <w:rFonts w:ascii="Arial" w:hAnsi="Arial" w:hint="default"/>
      </w:rPr>
    </w:lvl>
    <w:lvl w:ilvl="4" w:tplc="9E26A7F2" w:tentative="1">
      <w:start w:val="1"/>
      <w:numFmt w:val="bullet"/>
      <w:lvlText w:val="•"/>
      <w:lvlJc w:val="left"/>
      <w:pPr>
        <w:tabs>
          <w:tab w:val="num" w:pos="3600"/>
        </w:tabs>
        <w:ind w:left="3600" w:hanging="360"/>
      </w:pPr>
      <w:rPr>
        <w:rFonts w:ascii="Arial" w:hAnsi="Arial" w:hint="default"/>
      </w:rPr>
    </w:lvl>
    <w:lvl w:ilvl="5" w:tplc="A03E001E" w:tentative="1">
      <w:start w:val="1"/>
      <w:numFmt w:val="bullet"/>
      <w:lvlText w:val="•"/>
      <w:lvlJc w:val="left"/>
      <w:pPr>
        <w:tabs>
          <w:tab w:val="num" w:pos="4320"/>
        </w:tabs>
        <w:ind w:left="4320" w:hanging="360"/>
      </w:pPr>
      <w:rPr>
        <w:rFonts w:ascii="Arial" w:hAnsi="Arial" w:hint="default"/>
      </w:rPr>
    </w:lvl>
    <w:lvl w:ilvl="6" w:tplc="D8B651B6" w:tentative="1">
      <w:start w:val="1"/>
      <w:numFmt w:val="bullet"/>
      <w:lvlText w:val="•"/>
      <w:lvlJc w:val="left"/>
      <w:pPr>
        <w:tabs>
          <w:tab w:val="num" w:pos="5040"/>
        </w:tabs>
        <w:ind w:left="5040" w:hanging="360"/>
      </w:pPr>
      <w:rPr>
        <w:rFonts w:ascii="Arial" w:hAnsi="Arial" w:hint="default"/>
      </w:rPr>
    </w:lvl>
    <w:lvl w:ilvl="7" w:tplc="2B34AF08" w:tentative="1">
      <w:start w:val="1"/>
      <w:numFmt w:val="bullet"/>
      <w:lvlText w:val="•"/>
      <w:lvlJc w:val="left"/>
      <w:pPr>
        <w:tabs>
          <w:tab w:val="num" w:pos="5760"/>
        </w:tabs>
        <w:ind w:left="5760" w:hanging="360"/>
      </w:pPr>
      <w:rPr>
        <w:rFonts w:ascii="Arial" w:hAnsi="Arial" w:hint="default"/>
      </w:rPr>
    </w:lvl>
    <w:lvl w:ilvl="8" w:tplc="5D4829D0" w:tentative="1">
      <w:start w:val="1"/>
      <w:numFmt w:val="bullet"/>
      <w:lvlText w:val="•"/>
      <w:lvlJc w:val="left"/>
      <w:pPr>
        <w:tabs>
          <w:tab w:val="num" w:pos="6480"/>
        </w:tabs>
        <w:ind w:left="6480" w:hanging="360"/>
      </w:pPr>
      <w:rPr>
        <w:rFonts w:ascii="Arial" w:hAnsi="Arial" w:hint="default"/>
      </w:rPr>
    </w:lvl>
  </w:abstractNum>
  <w:abstractNum w:abstractNumId="15">
    <w:nsid w:val="13473F27"/>
    <w:multiLevelType w:val="hybridMultilevel"/>
    <w:tmpl w:val="1388B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853800"/>
    <w:multiLevelType w:val="hybridMultilevel"/>
    <w:tmpl w:val="C3147C6A"/>
    <w:lvl w:ilvl="0" w:tplc="4C2E168A">
      <w:start w:val="1"/>
      <w:numFmt w:val="decimal"/>
      <w:lvlText w:val="%1)"/>
      <w:lvlJc w:val="left"/>
      <w:pPr>
        <w:ind w:left="720" w:hanging="360"/>
      </w:pPr>
      <w:rPr>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BD5"/>
    <w:multiLevelType w:val="hybridMultilevel"/>
    <w:tmpl w:val="E264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7F52F59"/>
    <w:multiLevelType w:val="hybridMultilevel"/>
    <w:tmpl w:val="0A4A22B8"/>
    <w:lvl w:ilvl="0" w:tplc="3BF80BD4">
      <w:start w:val="1"/>
      <w:numFmt w:val="lowerRoman"/>
      <w:lvlText w:val="%1)"/>
      <w:lvlJc w:val="righ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5F2E2E"/>
    <w:multiLevelType w:val="hybridMultilevel"/>
    <w:tmpl w:val="A8DEE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9B04B96"/>
    <w:multiLevelType w:val="hybridMultilevel"/>
    <w:tmpl w:val="E436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706FDA"/>
    <w:multiLevelType w:val="hybridMultilevel"/>
    <w:tmpl w:val="97BE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4A4B4E"/>
    <w:multiLevelType w:val="hybridMultilevel"/>
    <w:tmpl w:val="C8DEA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B27BDF"/>
    <w:multiLevelType w:val="hybridMultilevel"/>
    <w:tmpl w:val="B770BEDE"/>
    <w:lvl w:ilvl="0" w:tplc="05D6351C">
      <w:start w:val="1"/>
      <w:numFmt w:val="bullet"/>
      <w:lvlText w:val="•"/>
      <w:lvlJc w:val="left"/>
      <w:pPr>
        <w:tabs>
          <w:tab w:val="num" w:pos="720"/>
        </w:tabs>
        <w:ind w:left="720" w:hanging="360"/>
      </w:pPr>
      <w:rPr>
        <w:rFonts w:ascii="Arial" w:hAnsi="Arial" w:hint="default"/>
      </w:rPr>
    </w:lvl>
    <w:lvl w:ilvl="1" w:tplc="BE1E1A58" w:tentative="1">
      <w:start w:val="1"/>
      <w:numFmt w:val="bullet"/>
      <w:lvlText w:val="•"/>
      <w:lvlJc w:val="left"/>
      <w:pPr>
        <w:tabs>
          <w:tab w:val="num" w:pos="1440"/>
        </w:tabs>
        <w:ind w:left="1440" w:hanging="360"/>
      </w:pPr>
      <w:rPr>
        <w:rFonts w:ascii="Arial" w:hAnsi="Arial" w:hint="default"/>
      </w:rPr>
    </w:lvl>
    <w:lvl w:ilvl="2" w:tplc="230C0682" w:tentative="1">
      <w:start w:val="1"/>
      <w:numFmt w:val="bullet"/>
      <w:lvlText w:val="•"/>
      <w:lvlJc w:val="left"/>
      <w:pPr>
        <w:tabs>
          <w:tab w:val="num" w:pos="2160"/>
        </w:tabs>
        <w:ind w:left="2160" w:hanging="360"/>
      </w:pPr>
      <w:rPr>
        <w:rFonts w:ascii="Arial" w:hAnsi="Arial" w:hint="default"/>
      </w:rPr>
    </w:lvl>
    <w:lvl w:ilvl="3" w:tplc="1910D160" w:tentative="1">
      <w:start w:val="1"/>
      <w:numFmt w:val="bullet"/>
      <w:lvlText w:val="•"/>
      <w:lvlJc w:val="left"/>
      <w:pPr>
        <w:tabs>
          <w:tab w:val="num" w:pos="2880"/>
        </w:tabs>
        <w:ind w:left="2880" w:hanging="360"/>
      </w:pPr>
      <w:rPr>
        <w:rFonts w:ascii="Arial" w:hAnsi="Arial" w:hint="default"/>
      </w:rPr>
    </w:lvl>
    <w:lvl w:ilvl="4" w:tplc="0E5082B6" w:tentative="1">
      <w:start w:val="1"/>
      <w:numFmt w:val="bullet"/>
      <w:lvlText w:val="•"/>
      <w:lvlJc w:val="left"/>
      <w:pPr>
        <w:tabs>
          <w:tab w:val="num" w:pos="3600"/>
        </w:tabs>
        <w:ind w:left="3600" w:hanging="360"/>
      </w:pPr>
      <w:rPr>
        <w:rFonts w:ascii="Arial" w:hAnsi="Arial" w:hint="default"/>
      </w:rPr>
    </w:lvl>
    <w:lvl w:ilvl="5" w:tplc="0222199C" w:tentative="1">
      <w:start w:val="1"/>
      <w:numFmt w:val="bullet"/>
      <w:lvlText w:val="•"/>
      <w:lvlJc w:val="left"/>
      <w:pPr>
        <w:tabs>
          <w:tab w:val="num" w:pos="4320"/>
        </w:tabs>
        <w:ind w:left="4320" w:hanging="360"/>
      </w:pPr>
      <w:rPr>
        <w:rFonts w:ascii="Arial" w:hAnsi="Arial" w:hint="default"/>
      </w:rPr>
    </w:lvl>
    <w:lvl w:ilvl="6" w:tplc="C7082450" w:tentative="1">
      <w:start w:val="1"/>
      <w:numFmt w:val="bullet"/>
      <w:lvlText w:val="•"/>
      <w:lvlJc w:val="left"/>
      <w:pPr>
        <w:tabs>
          <w:tab w:val="num" w:pos="5040"/>
        </w:tabs>
        <w:ind w:left="5040" w:hanging="360"/>
      </w:pPr>
      <w:rPr>
        <w:rFonts w:ascii="Arial" w:hAnsi="Arial" w:hint="default"/>
      </w:rPr>
    </w:lvl>
    <w:lvl w:ilvl="7" w:tplc="6E30C63E" w:tentative="1">
      <w:start w:val="1"/>
      <w:numFmt w:val="bullet"/>
      <w:lvlText w:val="•"/>
      <w:lvlJc w:val="left"/>
      <w:pPr>
        <w:tabs>
          <w:tab w:val="num" w:pos="5760"/>
        </w:tabs>
        <w:ind w:left="5760" w:hanging="360"/>
      </w:pPr>
      <w:rPr>
        <w:rFonts w:ascii="Arial" w:hAnsi="Arial" w:hint="default"/>
      </w:rPr>
    </w:lvl>
    <w:lvl w:ilvl="8" w:tplc="E4726656" w:tentative="1">
      <w:start w:val="1"/>
      <w:numFmt w:val="bullet"/>
      <w:lvlText w:val="•"/>
      <w:lvlJc w:val="left"/>
      <w:pPr>
        <w:tabs>
          <w:tab w:val="num" w:pos="6480"/>
        </w:tabs>
        <w:ind w:left="6480" w:hanging="360"/>
      </w:pPr>
      <w:rPr>
        <w:rFonts w:ascii="Arial" w:hAnsi="Arial" w:hint="default"/>
      </w:rPr>
    </w:lvl>
  </w:abstractNum>
  <w:abstractNum w:abstractNumId="26">
    <w:nsid w:val="4DFF0506"/>
    <w:multiLevelType w:val="hybridMultilevel"/>
    <w:tmpl w:val="ACC82A3A"/>
    <w:lvl w:ilvl="0" w:tplc="4A92212E">
      <w:start w:val="1"/>
      <w:numFmt w:val="bullet"/>
      <w:lvlText w:val="•"/>
      <w:lvlJc w:val="left"/>
      <w:pPr>
        <w:tabs>
          <w:tab w:val="num" w:pos="720"/>
        </w:tabs>
        <w:ind w:left="720" w:hanging="360"/>
      </w:pPr>
      <w:rPr>
        <w:rFonts w:ascii="Arial" w:hAnsi="Arial" w:hint="default"/>
      </w:rPr>
    </w:lvl>
    <w:lvl w:ilvl="1" w:tplc="4E1011DC" w:tentative="1">
      <w:start w:val="1"/>
      <w:numFmt w:val="bullet"/>
      <w:lvlText w:val="•"/>
      <w:lvlJc w:val="left"/>
      <w:pPr>
        <w:tabs>
          <w:tab w:val="num" w:pos="1440"/>
        </w:tabs>
        <w:ind w:left="1440" w:hanging="360"/>
      </w:pPr>
      <w:rPr>
        <w:rFonts w:ascii="Arial" w:hAnsi="Arial" w:hint="default"/>
      </w:rPr>
    </w:lvl>
    <w:lvl w:ilvl="2" w:tplc="A47EEE40" w:tentative="1">
      <w:start w:val="1"/>
      <w:numFmt w:val="bullet"/>
      <w:lvlText w:val="•"/>
      <w:lvlJc w:val="left"/>
      <w:pPr>
        <w:tabs>
          <w:tab w:val="num" w:pos="2160"/>
        </w:tabs>
        <w:ind w:left="2160" w:hanging="360"/>
      </w:pPr>
      <w:rPr>
        <w:rFonts w:ascii="Arial" w:hAnsi="Arial" w:hint="default"/>
      </w:rPr>
    </w:lvl>
    <w:lvl w:ilvl="3" w:tplc="8EE44BE0" w:tentative="1">
      <w:start w:val="1"/>
      <w:numFmt w:val="bullet"/>
      <w:lvlText w:val="•"/>
      <w:lvlJc w:val="left"/>
      <w:pPr>
        <w:tabs>
          <w:tab w:val="num" w:pos="2880"/>
        </w:tabs>
        <w:ind w:left="2880" w:hanging="360"/>
      </w:pPr>
      <w:rPr>
        <w:rFonts w:ascii="Arial" w:hAnsi="Arial" w:hint="default"/>
      </w:rPr>
    </w:lvl>
    <w:lvl w:ilvl="4" w:tplc="4DAEA346" w:tentative="1">
      <w:start w:val="1"/>
      <w:numFmt w:val="bullet"/>
      <w:lvlText w:val="•"/>
      <w:lvlJc w:val="left"/>
      <w:pPr>
        <w:tabs>
          <w:tab w:val="num" w:pos="3600"/>
        </w:tabs>
        <w:ind w:left="3600" w:hanging="360"/>
      </w:pPr>
      <w:rPr>
        <w:rFonts w:ascii="Arial" w:hAnsi="Arial" w:hint="default"/>
      </w:rPr>
    </w:lvl>
    <w:lvl w:ilvl="5" w:tplc="50F8A83C" w:tentative="1">
      <w:start w:val="1"/>
      <w:numFmt w:val="bullet"/>
      <w:lvlText w:val="•"/>
      <w:lvlJc w:val="left"/>
      <w:pPr>
        <w:tabs>
          <w:tab w:val="num" w:pos="4320"/>
        </w:tabs>
        <w:ind w:left="4320" w:hanging="360"/>
      </w:pPr>
      <w:rPr>
        <w:rFonts w:ascii="Arial" w:hAnsi="Arial" w:hint="default"/>
      </w:rPr>
    </w:lvl>
    <w:lvl w:ilvl="6" w:tplc="AD2CF3D0" w:tentative="1">
      <w:start w:val="1"/>
      <w:numFmt w:val="bullet"/>
      <w:lvlText w:val="•"/>
      <w:lvlJc w:val="left"/>
      <w:pPr>
        <w:tabs>
          <w:tab w:val="num" w:pos="5040"/>
        </w:tabs>
        <w:ind w:left="5040" w:hanging="360"/>
      </w:pPr>
      <w:rPr>
        <w:rFonts w:ascii="Arial" w:hAnsi="Arial" w:hint="default"/>
      </w:rPr>
    </w:lvl>
    <w:lvl w:ilvl="7" w:tplc="333027D2" w:tentative="1">
      <w:start w:val="1"/>
      <w:numFmt w:val="bullet"/>
      <w:lvlText w:val="•"/>
      <w:lvlJc w:val="left"/>
      <w:pPr>
        <w:tabs>
          <w:tab w:val="num" w:pos="5760"/>
        </w:tabs>
        <w:ind w:left="5760" w:hanging="360"/>
      </w:pPr>
      <w:rPr>
        <w:rFonts w:ascii="Arial" w:hAnsi="Arial" w:hint="default"/>
      </w:rPr>
    </w:lvl>
    <w:lvl w:ilvl="8" w:tplc="059A4AA8" w:tentative="1">
      <w:start w:val="1"/>
      <w:numFmt w:val="bullet"/>
      <w:lvlText w:val="•"/>
      <w:lvlJc w:val="left"/>
      <w:pPr>
        <w:tabs>
          <w:tab w:val="num" w:pos="6480"/>
        </w:tabs>
        <w:ind w:left="6480" w:hanging="360"/>
      </w:pPr>
      <w:rPr>
        <w:rFonts w:ascii="Arial" w:hAnsi="Arial" w:hint="default"/>
      </w:rPr>
    </w:lvl>
  </w:abstractNum>
  <w:abstractNum w:abstractNumId="27">
    <w:nsid w:val="53164CBB"/>
    <w:multiLevelType w:val="hybridMultilevel"/>
    <w:tmpl w:val="C994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5614E"/>
    <w:multiLevelType w:val="hybridMultilevel"/>
    <w:tmpl w:val="2A6CF464"/>
    <w:lvl w:ilvl="0" w:tplc="61F67576">
      <w:start w:val="1"/>
      <w:numFmt w:val="lowerRoman"/>
      <w:lvlText w:val="%1."/>
      <w:lvlJc w:val="righ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003A68"/>
    <w:multiLevelType w:val="hybridMultilevel"/>
    <w:tmpl w:val="A8C2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83371DB"/>
    <w:multiLevelType w:val="hybridMultilevel"/>
    <w:tmpl w:val="804435DE"/>
    <w:lvl w:ilvl="0" w:tplc="0F5C7EC0">
      <w:start w:val="1"/>
      <w:numFmt w:val="bullet"/>
      <w:lvlText w:val="•"/>
      <w:lvlJc w:val="left"/>
      <w:pPr>
        <w:tabs>
          <w:tab w:val="num" w:pos="720"/>
        </w:tabs>
        <w:ind w:left="720" w:hanging="360"/>
      </w:pPr>
      <w:rPr>
        <w:rFonts w:ascii="Arial" w:hAnsi="Arial" w:hint="default"/>
      </w:rPr>
    </w:lvl>
    <w:lvl w:ilvl="1" w:tplc="03E6D390" w:tentative="1">
      <w:start w:val="1"/>
      <w:numFmt w:val="bullet"/>
      <w:lvlText w:val="•"/>
      <w:lvlJc w:val="left"/>
      <w:pPr>
        <w:tabs>
          <w:tab w:val="num" w:pos="1440"/>
        </w:tabs>
        <w:ind w:left="1440" w:hanging="360"/>
      </w:pPr>
      <w:rPr>
        <w:rFonts w:ascii="Arial" w:hAnsi="Arial" w:hint="default"/>
      </w:rPr>
    </w:lvl>
    <w:lvl w:ilvl="2" w:tplc="EB3C1344" w:tentative="1">
      <w:start w:val="1"/>
      <w:numFmt w:val="bullet"/>
      <w:lvlText w:val="•"/>
      <w:lvlJc w:val="left"/>
      <w:pPr>
        <w:tabs>
          <w:tab w:val="num" w:pos="2160"/>
        </w:tabs>
        <w:ind w:left="2160" w:hanging="360"/>
      </w:pPr>
      <w:rPr>
        <w:rFonts w:ascii="Arial" w:hAnsi="Arial" w:hint="default"/>
      </w:rPr>
    </w:lvl>
    <w:lvl w:ilvl="3" w:tplc="9A22AF0C" w:tentative="1">
      <w:start w:val="1"/>
      <w:numFmt w:val="bullet"/>
      <w:lvlText w:val="•"/>
      <w:lvlJc w:val="left"/>
      <w:pPr>
        <w:tabs>
          <w:tab w:val="num" w:pos="2880"/>
        </w:tabs>
        <w:ind w:left="2880" w:hanging="360"/>
      </w:pPr>
      <w:rPr>
        <w:rFonts w:ascii="Arial" w:hAnsi="Arial" w:hint="default"/>
      </w:rPr>
    </w:lvl>
    <w:lvl w:ilvl="4" w:tplc="1418487A" w:tentative="1">
      <w:start w:val="1"/>
      <w:numFmt w:val="bullet"/>
      <w:lvlText w:val="•"/>
      <w:lvlJc w:val="left"/>
      <w:pPr>
        <w:tabs>
          <w:tab w:val="num" w:pos="3600"/>
        </w:tabs>
        <w:ind w:left="3600" w:hanging="360"/>
      </w:pPr>
      <w:rPr>
        <w:rFonts w:ascii="Arial" w:hAnsi="Arial" w:hint="default"/>
      </w:rPr>
    </w:lvl>
    <w:lvl w:ilvl="5" w:tplc="F2F42DD0" w:tentative="1">
      <w:start w:val="1"/>
      <w:numFmt w:val="bullet"/>
      <w:lvlText w:val="•"/>
      <w:lvlJc w:val="left"/>
      <w:pPr>
        <w:tabs>
          <w:tab w:val="num" w:pos="4320"/>
        </w:tabs>
        <w:ind w:left="4320" w:hanging="360"/>
      </w:pPr>
      <w:rPr>
        <w:rFonts w:ascii="Arial" w:hAnsi="Arial" w:hint="default"/>
      </w:rPr>
    </w:lvl>
    <w:lvl w:ilvl="6" w:tplc="037CECFA" w:tentative="1">
      <w:start w:val="1"/>
      <w:numFmt w:val="bullet"/>
      <w:lvlText w:val="•"/>
      <w:lvlJc w:val="left"/>
      <w:pPr>
        <w:tabs>
          <w:tab w:val="num" w:pos="5040"/>
        </w:tabs>
        <w:ind w:left="5040" w:hanging="360"/>
      </w:pPr>
      <w:rPr>
        <w:rFonts w:ascii="Arial" w:hAnsi="Arial" w:hint="default"/>
      </w:rPr>
    </w:lvl>
    <w:lvl w:ilvl="7" w:tplc="F822C928" w:tentative="1">
      <w:start w:val="1"/>
      <w:numFmt w:val="bullet"/>
      <w:lvlText w:val="•"/>
      <w:lvlJc w:val="left"/>
      <w:pPr>
        <w:tabs>
          <w:tab w:val="num" w:pos="5760"/>
        </w:tabs>
        <w:ind w:left="5760" w:hanging="360"/>
      </w:pPr>
      <w:rPr>
        <w:rFonts w:ascii="Arial" w:hAnsi="Arial" w:hint="default"/>
      </w:rPr>
    </w:lvl>
    <w:lvl w:ilvl="8" w:tplc="ADA2B80E" w:tentative="1">
      <w:start w:val="1"/>
      <w:numFmt w:val="bullet"/>
      <w:lvlText w:val="•"/>
      <w:lvlJc w:val="left"/>
      <w:pPr>
        <w:tabs>
          <w:tab w:val="num" w:pos="6480"/>
        </w:tabs>
        <w:ind w:left="6480" w:hanging="360"/>
      </w:pPr>
      <w:rPr>
        <w:rFonts w:ascii="Arial" w:hAnsi="Arial" w:hint="default"/>
      </w:rPr>
    </w:lvl>
  </w:abstractNum>
  <w:abstractNum w:abstractNumId="33">
    <w:nsid w:val="5C5F7330"/>
    <w:multiLevelType w:val="hybridMultilevel"/>
    <w:tmpl w:val="A22045CC"/>
    <w:lvl w:ilvl="0" w:tplc="3BF80BD4">
      <w:start w:val="1"/>
      <w:numFmt w:val="lowerRoman"/>
      <w:lvlText w:val="%1)"/>
      <w:lvlJc w:val="right"/>
      <w:pPr>
        <w:ind w:left="1170" w:hanging="360"/>
      </w:pPr>
      <w:rPr>
        <w:rFonts w:hint="default"/>
        <w:b w:val="0"/>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5E7F7A68"/>
    <w:multiLevelType w:val="hybridMultilevel"/>
    <w:tmpl w:val="8F369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647A7C"/>
    <w:multiLevelType w:val="hybridMultilevel"/>
    <w:tmpl w:val="8D42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7DA90223"/>
    <w:multiLevelType w:val="hybridMultilevel"/>
    <w:tmpl w:val="45D45B0A"/>
    <w:lvl w:ilvl="0" w:tplc="E588421E">
      <w:start w:val="1"/>
      <w:numFmt w:val="bullet"/>
      <w:lvlText w:val="•"/>
      <w:lvlJc w:val="left"/>
      <w:pPr>
        <w:tabs>
          <w:tab w:val="num" w:pos="720"/>
        </w:tabs>
        <w:ind w:left="720" w:hanging="360"/>
      </w:pPr>
      <w:rPr>
        <w:rFonts w:ascii="Arial" w:hAnsi="Arial" w:hint="default"/>
      </w:rPr>
    </w:lvl>
    <w:lvl w:ilvl="1" w:tplc="D72E9E9C" w:tentative="1">
      <w:start w:val="1"/>
      <w:numFmt w:val="bullet"/>
      <w:lvlText w:val="•"/>
      <w:lvlJc w:val="left"/>
      <w:pPr>
        <w:tabs>
          <w:tab w:val="num" w:pos="1440"/>
        </w:tabs>
        <w:ind w:left="1440" w:hanging="360"/>
      </w:pPr>
      <w:rPr>
        <w:rFonts w:ascii="Arial" w:hAnsi="Arial" w:hint="default"/>
      </w:rPr>
    </w:lvl>
    <w:lvl w:ilvl="2" w:tplc="6CE2AD6E" w:tentative="1">
      <w:start w:val="1"/>
      <w:numFmt w:val="bullet"/>
      <w:lvlText w:val="•"/>
      <w:lvlJc w:val="left"/>
      <w:pPr>
        <w:tabs>
          <w:tab w:val="num" w:pos="2160"/>
        </w:tabs>
        <w:ind w:left="2160" w:hanging="360"/>
      </w:pPr>
      <w:rPr>
        <w:rFonts w:ascii="Arial" w:hAnsi="Arial" w:hint="default"/>
      </w:rPr>
    </w:lvl>
    <w:lvl w:ilvl="3" w:tplc="D674DBB4" w:tentative="1">
      <w:start w:val="1"/>
      <w:numFmt w:val="bullet"/>
      <w:lvlText w:val="•"/>
      <w:lvlJc w:val="left"/>
      <w:pPr>
        <w:tabs>
          <w:tab w:val="num" w:pos="2880"/>
        </w:tabs>
        <w:ind w:left="2880" w:hanging="360"/>
      </w:pPr>
      <w:rPr>
        <w:rFonts w:ascii="Arial" w:hAnsi="Arial" w:hint="default"/>
      </w:rPr>
    </w:lvl>
    <w:lvl w:ilvl="4" w:tplc="0BA64174" w:tentative="1">
      <w:start w:val="1"/>
      <w:numFmt w:val="bullet"/>
      <w:lvlText w:val="•"/>
      <w:lvlJc w:val="left"/>
      <w:pPr>
        <w:tabs>
          <w:tab w:val="num" w:pos="3600"/>
        </w:tabs>
        <w:ind w:left="3600" w:hanging="360"/>
      </w:pPr>
      <w:rPr>
        <w:rFonts w:ascii="Arial" w:hAnsi="Arial" w:hint="default"/>
      </w:rPr>
    </w:lvl>
    <w:lvl w:ilvl="5" w:tplc="6A5E0842" w:tentative="1">
      <w:start w:val="1"/>
      <w:numFmt w:val="bullet"/>
      <w:lvlText w:val="•"/>
      <w:lvlJc w:val="left"/>
      <w:pPr>
        <w:tabs>
          <w:tab w:val="num" w:pos="4320"/>
        </w:tabs>
        <w:ind w:left="4320" w:hanging="360"/>
      </w:pPr>
      <w:rPr>
        <w:rFonts w:ascii="Arial" w:hAnsi="Arial" w:hint="default"/>
      </w:rPr>
    </w:lvl>
    <w:lvl w:ilvl="6" w:tplc="351285BC" w:tentative="1">
      <w:start w:val="1"/>
      <w:numFmt w:val="bullet"/>
      <w:lvlText w:val="•"/>
      <w:lvlJc w:val="left"/>
      <w:pPr>
        <w:tabs>
          <w:tab w:val="num" w:pos="5040"/>
        </w:tabs>
        <w:ind w:left="5040" w:hanging="360"/>
      </w:pPr>
      <w:rPr>
        <w:rFonts w:ascii="Arial" w:hAnsi="Arial" w:hint="default"/>
      </w:rPr>
    </w:lvl>
    <w:lvl w:ilvl="7" w:tplc="F432AE5E" w:tentative="1">
      <w:start w:val="1"/>
      <w:numFmt w:val="bullet"/>
      <w:lvlText w:val="•"/>
      <w:lvlJc w:val="left"/>
      <w:pPr>
        <w:tabs>
          <w:tab w:val="num" w:pos="5760"/>
        </w:tabs>
        <w:ind w:left="5760" w:hanging="360"/>
      </w:pPr>
      <w:rPr>
        <w:rFonts w:ascii="Arial" w:hAnsi="Arial" w:hint="default"/>
      </w:rPr>
    </w:lvl>
    <w:lvl w:ilvl="8" w:tplc="C6F67DFA" w:tentative="1">
      <w:start w:val="1"/>
      <w:numFmt w:val="bullet"/>
      <w:lvlText w:val="•"/>
      <w:lvlJc w:val="left"/>
      <w:pPr>
        <w:tabs>
          <w:tab w:val="num" w:pos="6480"/>
        </w:tabs>
        <w:ind w:left="6480" w:hanging="360"/>
      </w:pPr>
      <w:rPr>
        <w:rFonts w:ascii="Arial" w:hAnsi="Arial" w:hint="default"/>
      </w:rPr>
    </w:lvl>
  </w:abstractNum>
  <w:abstractNum w:abstractNumId="4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nsid w:val="7F6B104F"/>
    <w:multiLevelType w:val="hybridMultilevel"/>
    <w:tmpl w:val="C7440792"/>
    <w:lvl w:ilvl="0" w:tplc="C0D433A0">
      <w:start w:val="1"/>
      <w:numFmt w:val="bullet"/>
      <w:lvlText w:val="•"/>
      <w:lvlJc w:val="left"/>
      <w:pPr>
        <w:tabs>
          <w:tab w:val="num" w:pos="720"/>
        </w:tabs>
        <w:ind w:left="720" w:hanging="360"/>
      </w:pPr>
      <w:rPr>
        <w:rFonts w:ascii="Arial" w:hAnsi="Arial" w:hint="default"/>
      </w:rPr>
    </w:lvl>
    <w:lvl w:ilvl="1" w:tplc="FF82E4DC" w:tentative="1">
      <w:start w:val="1"/>
      <w:numFmt w:val="bullet"/>
      <w:lvlText w:val="•"/>
      <w:lvlJc w:val="left"/>
      <w:pPr>
        <w:tabs>
          <w:tab w:val="num" w:pos="1440"/>
        </w:tabs>
        <w:ind w:left="1440" w:hanging="360"/>
      </w:pPr>
      <w:rPr>
        <w:rFonts w:ascii="Arial" w:hAnsi="Arial" w:hint="default"/>
      </w:rPr>
    </w:lvl>
    <w:lvl w:ilvl="2" w:tplc="4B1E4E94" w:tentative="1">
      <w:start w:val="1"/>
      <w:numFmt w:val="bullet"/>
      <w:lvlText w:val="•"/>
      <w:lvlJc w:val="left"/>
      <w:pPr>
        <w:tabs>
          <w:tab w:val="num" w:pos="2160"/>
        </w:tabs>
        <w:ind w:left="2160" w:hanging="360"/>
      </w:pPr>
      <w:rPr>
        <w:rFonts w:ascii="Arial" w:hAnsi="Arial" w:hint="default"/>
      </w:rPr>
    </w:lvl>
    <w:lvl w:ilvl="3" w:tplc="131C9582" w:tentative="1">
      <w:start w:val="1"/>
      <w:numFmt w:val="bullet"/>
      <w:lvlText w:val="•"/>
      <w:lvlJc w:val="left"/>
      <w:pPr>
        <w:tabs>
          <w:tab w:val="num" w:pos="2880"/>
        </w:tabs>
        <w:ind w:left="2880" w:hanging="360"/>
      </w:pPr>
      <w:rPr>
        <w:rFonts w:ascii="Arial" w:hAnsi="Arial" w:hint="default"/>
      </w:rPr>
    </w:lvl>
    <w:lvl w:ilvl="4" w:tplc="27BEECCC" w:tentative="1">
      <w:start w:val="1"/>
      <w:numFmt w:val="bullet"/>
      <w:lvlText w:val="•"/>
      <w:lvlJc w:val="left"/>
      <w:pPr>
        <w:tabs>
          <w:tab w:val="num" w:pos="3600"/>
        </w:tabs>
        <w:ind w:left="3600" w:hanging="360"/>
      </w:pPr>
      <w:rPr>
        <w:rFonts w:ascii="Arial" w:hAnsi="Arial" w:hint="default"/>
      </w:rPr>
    </w:lvl>
    <w:lvl w:ilvl="5" w:tplc="0B4E0794" w:tentative="1">
      <w:start w:val="1"/>
      <w:numFmt w:val="bullet"/>
      <w:lvlText w:val="•"/>
      <w:lvlJc w:val="left"/>
      <w:pPr>
        <w:tabs>
          <w:tab w:val="num" w:pos="4320"/>
        </w:tabs>
        <w:ind w:left="4320" w:hanging="360"/>
      </w:pPr>
      <w:rPr>
        <w:rFonts w:ascii="Arial" w:hAnsi="Arial" w:hint="default"/>
      </w:rPr>
    </w:lvl>
    <w:lvl w:ilvl="6" w:tplc="19C86DCA" w:tentative="1">
      <w:start w:val="1"/>
      <w:numFmt w:val="bullet"/>
      <w:lvlText w:val="•"/>
      <w:lvlJc w:val="left"/>
      <w:pPr>
        <w:tabs>
          <w:tab w:val="num" w:pos="5040"/>
        </w:tabs>
        <w:ind w:left="5040" w:hanging="360"/>
      </w:pPr>
      <w:rPr>
        <w:rFonts w:ascii="Arial" w:hAnsi="Arial" w:hint="default"/>
      </w:rPr>
    </w:lvl>
    <w:lvl w:ilvl="7" w:tplc="59880F66" w:tentative="1">
      <w:start w:val="1"/>
      <w:numFmt w:val="bullet"/>
      <w:lvlText w:val="•"/>
      <w:lvlJc w:val="left"/>
      <w:pPr>
        <w:tabs>
          <w:tab w:val="num" w:pos="5760"/>
        </w:tabs>
        <w:ind w:left="5760" w:hanging="360"/>
      </w:pPr>
      <w:rPr>
        <w:rFonts w:ascii="Arial" w:hAnsi="Arial" w:hint="default"/>
      </w:rPr>
    </w:lvl>
    <w:lvl w:ilvl="8" w:tplc="0D7E06CA"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18"/>
  </w:num>
  <w:num w:numId="3">
    <w:abstractNumId w:val="28"/>
  </w:num>
  <w:num w:numId="4">
    <w:abstractNumId w:val="19"/>
  </w:num>
  <w:num w:numId="5">
    <w:abstractNumId w:val="37"/>
  </w:num>
  <w:num w:numId="6">
    <w:abstractNumId w:val="38"/>
  </w:num>
  <w:num w:numId="7">
    <w:abstractNumId w:val="36"/>
  </w:num>
  <w:num w:numId="8">
    <w:abstractNumId w:val="4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9"/>
  </w:num>
  <w:num w:numId="20">
    <w:abstractNumId w:val="24"/>
  </w:num>
  <w:num w:numId="21">
    <w:abstractNumId w:val="30"/>
  </w:num>
  <w:num w:numId="22">
    <w:abstractNumId w:val="16"/>
  </w:num>
  <w:num w:numId="23">
    <w:abstractNumId w:val="20"/>
  </w:num>
  <w:num w:numId="24">
    <w:abstractNumId w:val="33"/>
  </w:num>
  <w:num w:numId="25">
    <w:abstractNumId w:val="26"/>
  </w:num>
  <w:num w:numId="26">
    <w:abstractNumId w:val="27"/>
  </w:num>
  <w:num w:numId="27">
    <w:abstractNumId w:val="32"/>
  </w:num>
  <w:num w:numId="28">
    <w:abstractNumId w:val="25"/>
  </w:num>
  <w:num w:numId="29">
    <w:abstractNumId w:val="10"/>
  </w:num>
  <w:num w:numId="30">
    <w:abstractNumId w:val="41"/>
  </w:num>
  <w:num w:numId="31">
    <w:abstractNumId w:val="12"/>
  </w:num>
  <w:num w:numId="32">
    <w:abstractNumId w:val="13"/>
  </w:num>
  <w:num w:numId="33">
    <w:abstractNumId w:val="14"/>
  </w:num>
  <w:num w:numId="34">
    <w:abstractNumId w:val="35"/>
  </w:num>
  <w:num w:numId="35">
    <w:abstractNumId w:val="17"/>
  </w:num>
  <w:num w:numId="36">
    <w:abstractNumId w:val="23"/>
  </w:num>
  <w:num w:numId="37">
    <w:abstractNumId w:val="21"/>
  </w:num>
  <w:num w:numId="38">
    <w:abstractNumId w:val="15"/>
  </w:num>
  <w:num w:numId="39">
    <w:abstractNumId w:val="22"/>
  </w:num>
  <w:num w:numId="40">
    <w:abstractNumId w:val="31"/>
  </w:num>
  <w:num w:numId="41">
    <w:abstractNumId w:val="11"/>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footnotePr>
    <w:footnote w:id="0"/>
    <w:footnote w:id="1"/>
  </w:footnotePr>
  <w:endnotePr>
    <w:endnote w:id="0"/>
    <w:endnote w:id="1"/>
  </w:endnotePr>
  <w:compat>
    <w:applyBreakingRules/>
    <w:useFELayout/>
  </w:compat>
  <w:rsids>
    <w:rsidRoot w:val="00B31D3A"/>
    <w:rsid w:val="00081E1F"/>
    <w:rsid w:val="000C29A0"/>
    <w:rsid w:val="000C7EC2"/>
    <w:rsid w:val="00194DF6"/>
    <w:rsid w:val="00220308"/>
    <w:rsid w:val="00314E31"/>
    <w:rsid w:val="003A4DC3"/>
    <w:rsid w:val="003B752F"/>
    <w:rsid w:val="0041026B"/>
    <w:rsid w:val="004E1AED"/>
    <w:rsid w:val="00535A0C"/>
    <w:rsid w:val="005B4DAE"/>
    <w:rsid w:val="005C12A5"/>
    <w:rsid w:val="005F3205"/>
    <w:rsid w:val="005F4DE3"/>
    <w:rsid w:val="00632963"/>
    <w:rsid w:val="006356A5"/>
    <w:rsid w:val="0068228E"/>
    <w:rsid w:val="00741892"/>
    <w:rsid w:val="00762A9F"/>
    <w:rsid w:val="00783CD6"/>
    <w:rsid w:val="007E04D6"/>
    <w:rsid w:val="009242E9"/>
    <w:rsid w:val="009F4F49"/>
    <w:rsid w:val="00A1310C"/>
    <w:rsid w:val="00A528B4"/>
    <w:rsid w:val="00A707A7"/>
    <w:rsid w:val="00AD5B96"/>
    <w:rsid w:val="00B301C4"/>
    <w:rsid w:val="00B31D3A"/>
    <w:rsid w:val="00B50DFC"/>
    <w:rsid w:val="00D21519"/>
    <w:rsid w:val="00D47A97"/>
    <w:rsid w:val="00DE5D17"/>
    <w:rsid w:val="00ED2FAF"/>
    <w:rsid w:val="00F41AAB"/>
    <w:rsid w:val="00FF77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Straight Arrow Connector 4"/>
        <o:r id="V:Rule10" type="connector" idref="#Straight Arrow Connector 65"/>
        <o:r id="V:Rule11" type="connector" idref="#Straight Arrow Connector 5"/>
        <o:r id="V:Rule12" type="connector" idref="#Straight Arrow Connector 66"/>
        <o:r id="V:Rule13" type="connector" idref="#Straight Arrow Connector 64"/>
        <o:r id="V:Rule14" type="connector" idref="#Straight Arrow Connector 69"/>
        <o:r id="V:Rule15" type="connector" idref="#Straight Arrow Connector 67"/>
        <o:r id="V:Rule16" type="connector" idref="#Straight Arrow Connector 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343434" w:themeColor="text2" w:themeShade="BF"/>
        <w:left w:val="single" w:sz="24" w:space="0" w:color="343434" w:themeColor="text2" w:themeShade="BF"/>
        <w:bottom w:val="single" w:sz="24" w:space="0" w:color="343434" w:themeColor="text2" w:themeShade="BF"/>
        <w:right w:val="single" w:sz="24" w:space="0" w:color="343434" w:themeColor="text2" w:themeShade="BF"/>
      </w:pBdr>
      <w:shd w:val="clear" w:color="auto" w:fill="343434"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DADADA" w:themeColor="text2" w:themeTint="33"/>
        <w:left w:val="single" w:sz="24" w:space="0" w:color="DADADA" w:themeColor="text2" w:themeTint="33"/>
        <w:bottom w:val="single" w:sz="24" w:space="0" w:color="DADADA" w:themeColor="text2" w:themeTint="33"/>
        <w:right w:val="single" w:sz="24" w:space="0" w:color="DADADA" w:themeColor="text2" w:themeTint="33"/>
      </w:pBdr>
      <w:shd w:val="clear" w:color="auto" w:fill="DADADA"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464646" w:themeColor="text2"/>
      </w:pBdr>
      <w:spacing w:before="300" w:after="0"/>
      <w:outlineLvl w:val="2"/>
    </w:pPr>
    <w:rPr>
      <w:rFonts w:asciiTheme="majorHAnsi" w:eastAsiaTheme="majorEastAsia" w:hAnsiTheme="majorHAnsi" w:cstheme="majorBidi"/>
      <w:caps/>
      <w:color w:val="232323"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464646" w:themeColor="text2"/>
      </w:pBdr>
      <w:spacing w:before="200" w:after="0"/>
      <w:outlineLvl w:val="3"/>
    </w:pPr>
    <w:rPr>
      <w:rFonts w:asciiTheme="majorHAnsi" w:eastAsiaTheme="majorEastAsia" w:hAnsiTheme="majorHAnsi" w:cstheme="majorBidi"/>
      <w:caps/>
      <w:color w:val="343434"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464646" w:themeColor="text2"/>
      </w:pBdr>
      <w:spacing w:before="200" w:after="0"/>
      <w:outlineLvl w:val="4"/>
    </w:pPr>
    <w:rPr>
      <w:rFonts w:asciiTheme="majorHAnsi" w:eastAsiaTheme="majorEastAsia" w:hAnsiTheme="majorHAnsi" w:cstheme="majorBidi"/>
      <w:caps/>
      <w:color w:val="343434"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464646" w:themeColor="text2"/>
      </w:pBdr>
      <w:spacing w:before="200" w:after="0"/>
      <w:outlineLvl w:val="5"/>
    </w:pPr>
    <w:rPr>
      <w:rFonts w:asciiTheme="majorHAnsi" w:eastAsiaTheme="majorEastAsia" w:hAnsiTheme="majorHAnsi" w:cstheme="majorBidi"/>
      <w:caps/>
      <w:color w:val="343434"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343434"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343434" w:themeFill="text2" w:themeFillShade="BF"/>
    </w:rPr>
  </w:style>
  <w:style w:type="character" w:customStyle="1" w:styleId="Heading2Char">
    <w:name w:val="Heading 2 Char"/>
    <w:basedOn w:val="DefaultParagraphFont"/>
    <w:link w:val="Heading2"/>
    <w:uiPriority w:val="9"/>
    <w:rsid w:val="005F4DE3"/>
    <w:rPr>
      <w:rFonts w:asciiTheme="majorHAnsi" w:eastAsiaTheme="majorEastAsia" w:hAnsiTheme="majorHAnsi" w:cstheme="majorBidi"/>
      <w:caps/>
      <w:spacing w:val="15"/>
      <w:shd w:val="clear" w:color="auto" w:fill="DADADA" w:themeFill="text2" w:themeFillTint="33"/>
    </w:rPr>
  </w:style>
  <w:style w:type="character" w:customStyle="1" w:styleId="Heading3Char">
    <w:name w:val="Heading 3 Char"/>
    <w:basedOn w:val="DefaultParagraphFont"/>
    <w:link w:val="Heading3"/>
    <w:uiPriority w:val="9"/>
    <w:rsid w:val="005F4DE3"/>
    <w:rPr>
      <w:rFonts w:asciiTheme="majorHAnsi" w:eastAsiaTheme="majorEastAsia" w:hAnsiTheme="majorHAnsi" w:cstheme="majorBidi"/>
      <w:caps/>
      <w:color w:val="232323" w:themeColor="text2" w:themeShade="80"/>
      <w:spacing w:val="15"/>
    </w:rPr>
  </w:style>
  <w:style w:type="table" w:styleId="TableGrid">
    <w:name w:val="Table Grid"/>
    <w:basedOn w:val="TableNormal"/>
    <w:uiPriority w:val="99"/>
    <w:rsid w:val="005F4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343434"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343434"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16515F"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16515F" w:themeColor="accent1" w:themeShade="80"/>
        <w:bottom w:val="single" w:sz="4" w:space="10" w:color="16515F" w:themeColor="accent1" w:themeShade="80"/>
      </w:pBdr>
      <w:spacing w:before="360" w:after="360"/>
      <w:ind w:left="864" w:right="864"/>
      <w:jc w:val="center"/>
    </w:pPr>
    <w:rPr>
      <w:i/>
      <w:iCs/>
      <w:color w:val="16515F" w:themeColor="accent1" w:themeShade="80"/>
    </w:rPr>
  </w:style>
  <w:style w:type="character" w:customStyle="1" w:styleId="IntenseQuoteChar">
    <w:name w:val="Intense Quote Char"/>
    <w:basedOn w:val="DefaultParagraphFont"/>
    <w:link w:val="IntenseQuote"/>
    <w:uiPriority w:val="30"/>
    <w:semiHidden/>
    <w:rsid w:val="004E1AED"/>
    <w:rPr>
      <w:i/>
      <w:iCs/>
      <w:color w:val="16515F" w:themeColor="accent1" w:themeShade="80"/>
    </w:rPr>
  </w:style>
  <w:style w:type="character" w:styleId="IntenseReference">
    <w:name w:val="Intense Reference"/>
    <w:basedOn w:val="DefaultParagraphFont"/>
    <w:uiPriority w:val="32"/>
    <w:semiHidden/>
    <w:unhideWhenUsed/>
    <w:qFormat/>
    <w:rsid w:val="004E1AED"/>
    <w:rPr>
      <w:b/>
      <w:bCs/>
      <w:caps w:val="0"/>
      <w:smallCaps/>
      <w:color w:val="16515F" w:themeColor="accent1" w:themeShade="80"/>
      <w:spacing w:val="5"/>
    </w:rPr>
  </w:style>
  <w:style w:type="character" w:customStyle="1" w:styleId="Heading4Char">
    <w:name w:val="Heading 4 Char"/>
    <w:basedOn w:val="DefaultParagraphFont"/>
    <w:link w:val="Heading4"/>
    <w:uiPriority w:val="9"/>
    <w:rsid w:val="005F4DE3"/>
    <w:rPr>
      <w:rFonts w:asciiTheme="majorHAnsi" w:eastAsiaTheme="majorEastAsia" w:hAnsiTheme="majorHAnsi" w:cstheme="majorBidi"/>
      <w:caps/>
      <w:color w:val="343434" w:themeColor="text2" w:themeShade="BF"/>
      <w:spacing w:val="10"/>
    </w:rPr>
  </w:style>
  <w:style w:type="character" w:customStyle="1" w:styleId="Heading5Char">
    <w:name w:val="Heading 5 Char"/>
    <w:basedOn w:val="DefaultParagraphFont"/>
    <w:link w:val="Heading5"/>
    <w:uiPriority w:val="9"/>
    <w:rsid w:val="005F4DE3"/>
    <w:rPr>
      <w:rFonts w:asciiTheme="majorHAnsi" w:eastAsiaTheme="majorEastAsia" w:hAnsiTheme="majorHAnsi" w:cstheme="majorBidi"/>
      <w:caps/>
      <w:color w:val="343434" w:themeColor="text2" w:themeShade="BF"/>
      <w:spacing w:val="10"/>
    </w:rPr>
  </w:style>
  <w:style w:type="character" w:customStyle="1" w:styleId="Heading6Char">
    <w:name w:val="Heading 6 Char"/>
    <w:basedOn w:val="DefaultParagraphFont"/>
    <w:link w:val="Heading6"/>
    <w:uiPriority w:val="9"/>
    <w:rsid w:val="005F4DE3"/>
    <w:rPr>
      <w:rFonts w:asciiTheme="majorHAnsi" w:eastAsiaTheme="majorEastAsia" w:hAnsiTheme="majorHAnsi" w:cstheme="majorBidi"/>
      <w:caps/>
      <w:color w:val="343434" w:themeColor="text2" w:themeShade="BF"/>
      <w:spacing w:val="10"/>
    </w:rPr>
  </w:style>
  <w:style w:type="character" w:customStyle="1" w:styleId="Heading7Char">
    <w:name w:val="Heading 7 Char"/>
    <w:basedOn w:val="DefaultParagraphFont"/>
    <w:link w:val="Heading7"/>
    <w:uiPriority w:val="9"/>
    <w:rsid w:val="005F4DE3"/>
    <w:rPr>
      <w:rFonts w:asciiTheme="majorHAnsi" w:eastAsiaTheme="majorEastAsia" w:hAnsiTheme="majorHAnsi" w:cstheme="majorBidi"/>
      <w:caps/>
      <w:color w:val="343434"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343434" w:themeColor="text2" w:themeShade="BF"/>
      <w:szCs w:val="16"/>
    </w:rPr>
  </w:style>
  <w:style w:type="paragraph" w:styleId="TOCHeading">
    <w:name w:val="TOC Heading"/>
    <w:basedOn w:val="Heading1"/>
    <w:next w:val="Normal"/>
    <w:uiPriority w:val="39"/>
    <w:semiHidden/>
    <w:unhideWhenUsed/>
    <w:qFormat/>
    <w:rsid w:val="005F4DE3"/>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16515F" w:themeColor="accent1" w:themeShade="80" w:shadow="1"/>
        <w:left w:val="single" w:sz="2" w:space="10" w:color="16515F" w:themeColor="accent1" w:themeShade="80" w:shadow="1"/>
        <w:bottom w:val="single" w:sz="2" w:space="10" w:color="16515F" w:themeColor="accent1" w:themeShade="80" w:shadow="1"/>
        <w:right w:val="single" w:sz="2" w:space="10" w:color="16515F" w:themeColor="accent1" w:themeShade="80" w:shadow="1"/>
      </w:pBdr>
      <w:ind w:left="1152" w:right="1152"/>
    </w:pPr>
    <w:rPr>
      <w:i/>
      <w:iCs/>
      <w:color w:val="16515F" w:themeColor="accent1" w:themeShade="80"/>
    </w:rPr>
  </w:style>
  <w:style w:type="character" w:styleId="PlaceholderText">
    <w:name w:val="Placeholder Text"/>
    <w:basedOn w:val="DefaultParagraphFont"/>
    <w:uiPriority w:val="99"/>
    <w:semiHidden/>
    <w:rsid w:val="00A1310C"/>
    <w:rPr>
      <w:color w:val="0F5666"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B31D3A"/>
    <w:pPr>
      <w:spacing w:before="100" w:line="276" w:lineRule="auto"/>
      <w:ind w:left="720"/>
      <w:contextualSpacing/>
    </w:pPr>
    <w:rPr>
      <w:sz w:val="20"/>
      <w:szCs w:val="20"/>
      <w:lang w:val="en-IN" w:eastAsia="en-US"/>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6096928">
      <w:bodyDiv w:val="1"/>
      <w:marLeft w:val="0"/>
      <w:marRight w:val="0"/>
      <w:marTop w:val="0"/>
      <w:marBottom w:val="0"/>
      <w:divBdr>
        <w:top w:val="none" w:sz="0" w:space="0" w:color="auto"/>
        <w:left w:val="none" w:sz="0" w:space="0" w:color="auto"/>
        <w:bottom w:val="none" w:sz="0" w:space="0" w:color="auto"/>
        <w:right w:val="none" w:sz="0" w:space="0" w:color="auto"/>
      </w:divBdr>
      <w:divsChild>
        <w:div w:id="1691224528">
          <w:marLeft w:val="360"/>
          <w:marRight w:val="0"/>
          <w:marTop w:val="200"/>
          <w:marBottom w:val="0"/>
          <w:divBdr>
            <w:top w:val="none" w:sz="0" w:space="0" w:color="auto"/>
            <w:left w:val="none" w:sz="0" w:space="0" w:color="auto"/>
            <w:bottom w:val="none" w:sz="0" w:space="0" w:color="auto"/>
            <w:right w:val="none" w:sz="0" w:space="0" w:color="auto"/>
          </w:divBdr>
        </w:div>
        <w:div w:id="568656665">
          <w:marLeft w:val="360"/>
          <w:marRight w:val="0"/>
          <w:marTop w:val="200"/>
          <w:marBottom w:val="0"/>
          <w:divBdr>
            <w:top w:val="none" w:sz="0" w:space="0" w:color="auto"/>
            <w:left w:val="none" w:sz="0" w:space="0" w:color="auto"/>
            <w:bottom w:val="none" w:sz="0" w:space="0" w:color="auto"/>
            <w:right w:val="none" w:sz="0" w:space="0" w:color="auto"/>
          </w:divBdr>
        </w:div>
        <w:div w:id="2004312502">
          <w:marLeft w:val="360"/>
          <w:marRight w:val="0"/>
          <w:marTop w:val="200"/>
          <w:marBottom w:val="0"/>
          <w:divBdr>
            <w:top w:val="none" w:sz="0" w:space="0" w:color="auto"/>
            <w:left w:val="none" w:sz="0" w:space="0" w:color="auto"/>
            <w:bottom w:val="none" w:sz="0" w:space="0" w:color="auto"/>
            <w:right w:val="none" w:sz="0" w:space="0" w:color="auto"/>
          </w:divBdr>
        </w:div>
      </w:divsChild>
    </w:div>
    <w:div w:id="911235588">
      <w:bodyDiv w:val="1"/>
      <w:marLeft w:val="0"/>
      <w:marRight w:val="0"/>
      <w:marTop w:val="0"/>
      <w:marBottom w:val="0"/>
      <w:divBdr>
        <w:top w:val="none" w:sz="0" w:space="0" w:color="auto"/>
        <w:left w:val="none" w:sz="0" w:space="0" w:color="auto"/>
        <w:bottom w:val="none" w:sz="0" w:space="0" w:color="auto"/>
        <w:right w:val="none" w:sz="0" w:space="0" w:color="auto"/>
      </w:divBdr>
      <w:divsChild>
        <w:div w:id="1689981945">
          <w:marLeft w:val="360"/>
          <w:marRight w:val="0"/>
          <w:marTop w:val="200"/>
          <w:marBottom w:val="0"/>
          <w:divBdr>
            <w:top w:val="none" w:sz="0" w:space="0" w:color="auto"/>
            <w:left w:val="none" w:sz="0" w:space="0" w:color="auto"/>
            <w:bottom w:val="none" w:sz="0" w:space="0" w:color="auto"/>
            <w:right w:val="none" w:sz="0" w:space="0" w:color="auto"/>
          </w:divBdr>
        </w:div>
        <w:div w:id="1554465775">
          <w:marLeft w:val="360"/>
          <w:marRight w:val="0"/>
          <w:marTop w:val="200"/>
          <w:marBottom w:val="0"/>
          <w:divBdr>
            <w:top w:val="none" w:sz="0" w:space="0" w:color="auto"/>
            <w:left w:val="none" w:sz="0" w:space="0" w:color="auto"/>
            <w:bottom w:val="none" w:sz="0" w:space="0" w:color="auto"/>
            <w:right w:val="none" w:sz="0" w:space="0" w:color="auto"/>
          </w:divBdr>
        </w:div>
        <w:div w:id="58986820">
          <w:marLeft w:val="360"/>
          <w:marRight w:val="0"/>
          <w:marTop w:val="200"/>
          <w:marBottom w:val="0"/>
          <w:divBdr>
            <w:top w:val="none" w:sz="0" w:space="0" w:color="auto"/>
            <w:left w:val="none" w:sz="0" w:space="0" w:color="auto"/>
            <w:bottom w:val="none" w:sz="0" w:space="0" w:color="auto"/>
            <w:right w:val="none" w:sz="0" w:space="0" w:color="auto"/>
          </w:divBdr>
        </w:div>
        <w:div w:id="2026206521">
          <w:marLeft w:val="360"/>
          <w:marRight w:val="0"/>
          <w:marTop w:val="200"/>
          <w:marBottom w:val="0"/>
          <w:divBdr>
            <w:top w:val="none" w:sz="0" w:space="0" w:color="auto"/>
            <w:left w:val="none" w:sz="0" w:space="0" w:color="auto"/>
            <w:bottom w:val="none" w:sz="0" w:space="0" w:color="auto"/>
            <w:right w:val="none" w:sz="0" w:space="0" w:color="auto"/>
          </w:divBdr>
        </w:div>
        <w:div w:id="1781872419">
          <w:marLeft w:val="360"/>
          <w:marRight w:val="0"/>
          <w:marTop w:val="200"/>
          <w:marBottom w:val="0"/>
          <w:divBdr>
            <w:top w:val="none" w:sz="0" w:space="0" w:color="auto"/>
            <w:left w:val="none" w:sz="0" w:space="0" w:color="auto"/>
            <w:bottom w:val="none" w:sz="0" w:space="0" w:color="auto"/>
            <w:right w:val="none" w:sz="0" w:space="0" w:color="auto"/>
          </w:divBdr>
        </w:div>
        <w:div w:id="2120680255">
          <w:marLeft w:val="360"/>
          <w:marRight w:val="0"/>
          <w:marTop w:val="200"/>
          <w:marBottom w:val="0"/>
          <w:divBdr>
            <w:top w:val="none" w:sz="0" w:space="0" w:color="auto"/>
            <w:left w:val="none" w:sz="0" w:space="0" w:color="auto"/>
            <w:bottom w:val="none" w:sz="0" w:space="0" w:color="auto"/>
            <w:right w:val="none" w:sz="0" w:space="0" w:color="auto"/>
          </w:divBdr>
        </w:div>
        <w:div w:id="264273156">
          <w:marLeft w:val="360"/>
          <w:marRight w:val="0"/>
          <w:marTop w:val="200"/>
          <w:marBottom w:val="0"/>
          <w:divBdr>
            <w:top w:val="none" w:sz="0" w:space="0" w:color="auto"/>
            <w:left w:val="none" w:sz="0" w:space="0" w:color="auto"/>
            <w:bottom w:val="none" w:sz="0" w:space="0" w:color="auto"/>
            <w:right w:val="none" w:sz="0" w:space="0" w:color="auto"/>
          </w:divBdr>
        </w:div>
        <w:div w:id="1109814284">
          <w:marLeft w:val="360"/>
          <w:marRight w:val="0"/>
          <w:marTop w:val="200"/>
          <w:marBottom w:val="0"/>
          <w:divBdr>
            <w:top w:val="none" w:sz="0" w:space="0" w:color="auto"/>
            <w:left w:val="none" w:sz="0" w:space="0" w:color="auto"/>
            <w:bottom w:val="none" w:sz="0" w:space="0" w:color="auto"/>
            <w:right w:val="none" w:sz="0" w:space="0" w:color="auto"/>
          </w:divBdr>
        </w:div>
      </w:divsChild>
    </w:div>
    <w:div w:id="973483174">
      <w:bodyDiv w:val="1"/>
      <w:marLeft w:val="0"/>
      <w:marRight w:val="0"/>
      <w:marTop w:val="0"/>
      <w:marBottom w:val="0"/>
      <w:divBdr>
        <w:top w:val="none" w:sz="0" w:space="0" w:color="auto"/>
        <w:left w:val="none" w:sz="0" w:space="0" w:color="auto"/>
        <w:bottom w:val="none" w:sz="0" w:space="0" w:color="auto"/>
        <w:right w:val="none" w:sz="0" w:space="0" w:color="auto"/>
      </w:divBdr>
      <w:divsChild>
        <w:div w:id="253899232">
          <w:marLeft w:val="360"/>
          <w:marRight w:val="0"/>
          <w:marTop w:val="200"/>
          <w:marBottom w:val="0"/>
          <w:divBdr>
            <w:top w:val="none" w:sz="0" w:space="0" w:color="auto"/>
            <w:left w:val="none" w:sz="0" w:space="0" w:color="auto"/>
            <w:bottom w:val="none" w:sz="0" w:space="0" w:color="auto"/>
            <w:right w:val="none" w:sz="0" w:space="0" w:color="auto"/>
          </w:divBdr>
        </w:div>
        <w:div w:id="303630204">
          <w:marLeft w:val="360"/>
          <w:marRight w:val="0"/>
          <w:marTop w:val="200"/>
          <w:marBottom w:val="0"/>
          <w:divBdr>
            <w:top w:val="none" w:sz="0" w:space="0" w:color="auto"/>
            <w:left w:val="none" w:sz="0" w:space="0" w:color="auto"/>
            <w:bottom w:val="none" w:sz="0" w:space="0" w:color="auto"/>
            <w:right w:val="none" w:sz="0" w:space="0" w:color="auto"/>
          </w:divBdr>
        </w:div>
        <w:div w:id="845486822">
          <w:marLeft w:val="360"/>
          <w:marRight w:val="0"/>
          <w:marTop w:val="200"/>
          <w:marBottom w:val="0"/>
          <w:divBdr>
            <w:top w:val="none" w:sz="0" w:space="0" w:color="auto"/>
            <w:left w:val="none" w:sz="0" w:space="0" w:color="auto"/>
            <w:bottom w:val="none" w:sz="0" w:space="0" w:color="auto"/>
            <w:right w:val="none" w:sz="0" w:space="0" w:color="auto"/>
          </w:divBdr>
        </w:div>
        <w:div w:id="692070084">
          <w:marLeft w:val="360"/>
          <w:marRight w:val="0"/>
          <w:marTop w:val="20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94342039">
      <w:bodyDiv w:val="1"/>
      <w:marLeft w:val="0"/>
      <w:marRight w:val="0"/>
      <w:marTop w:val="0"/>
      <w:marBottom w:val="0"/>
      <w:divBdr>
        <w:top w:val="none" w:sz="0" w:space="0" w:color="auto"/>
        <w:left w:val="none" w:sz="0" w:space="0" w:color="auto"/>
        <w:bottom w:val="none" w:sz="0" w:space="0" w:color="auto"/>
        <w:right w:val="none" w:sz="0" w:space="0" w:color="auto"/>
      </w:divBdr>
      <w:divsChild>
        <w:div w:id="420955680">
          <w:marLeft w:val="360"/>
          <w:marRight w:val="0"/>
          <w:marTop w:val="200"/>
          <w:marBottom w:val="0"/>
          <w:divBdr>
            <w:top w:val="none" w:sz="0" w:space="0" w:color="auto"/>
            <w:left w:val="none" w:sz="0" w:space="0" w:color="auto"/>
            <w:bottom w:val="none" w:sz="0" w:space="0" w:color="auto"/>
            <w:right w:val="none" w:sz="0" w:space="0" w:color="auto"/>
          </w:divBdr>
        </w:div>
        <w:div w:id="588924299">
          <w:marLeft w:val="360"/>
          <w:marRight w:val="0"/>
          <w:marTop w:val="200"/>
          <w:marBottom w:val="0"/>
          <w:divBdr>
            <w:top w:val="none" w:sz="0" w:space="0" w:color="auto"/>
            <w:left w:val="none" w:sz="0" w:space="0" w:color="auto"/>
            <w:bottom w:val="none" w:sz="0" w:space="0" w:color="auto"/>
            <w:right w:val="none" w:sz="0" w:space="0" w:color="auto"/>
          </w:divBdr>
        </w:div>
        <w:div w:id="55252282">
          <w:marLeft w:val="360"/>
          <w:marRight w:val="0"/>
          <w:marTop w:val="200"/>
          <w:marBottom w:val="0"/>
          <w:divBdr>
            <w:top w:val="none" w:sz="0" w:space="0" w:color="auto"/>
            <w:left w:val="none" w:sz="0" w:space="0" w:color="auto"/>
            <w:bottom w:val="none" w:sz="0" w:space="0" w:color="auto"/>
            <w:right w:val="none" w:sz="0" w:space="0" w:color="auto"/>
          </w:divBdr>
        </w:div>
        <w:div w:id="502595602">
          <w:marLeft w:val="360"/>
          <w:marRight w:val="0"/>
          <w:marTop w:val="200"/>
          <w:marBottom w:val="0"/>
          <w:divBdr>
            <w:top w:val="none" w:sz="0" w:space="0" w:color="auto"/>
            <w:left w:val="none" w:sz="0" w:space="0" w:color="auto"/>
            <w:bottom w:val="none" w:sz="0" w:space="0" w:color="auto"/>
            <w:right w:val="none" w:sz="0" w:space="0" w:color="auto"/>
          </w:divBdr>
        </w:div>
        <w:div w:id="1912960991">
          <w:marLeft w:val="360"/>
          <w:marRight w:val="0"/>
          <w:marTop w:val="200"/>
          <w:marBottom w:val="0"/>
          <w:divBdr>
            <w:top w:val="none" w:sz="0" w:space="0" w:color="auto"/>
            <w:left w:val="none" w:sz="0" w:space="0" w:color="auto"/>
            <w:bottom w:val="none" w:sz="0" w:space="0" w:color="auto"/>
            <w:right w:val="none" w:sz="0" w:space="0" w:color="auto"/>
          </w:divBdr>
        </w:div>
        <w:div w:id="323629480">
          <w:marLeft w:val="360"/>
          <w:marRight w:val="0"/>
          <w:marTop w:val="200"/>
          <w:marBottom w:val="0"/>
          <w:divBdr>
            <w:top w:val="none" w:sz="0" w:space="0" w:color="auto"/>
            <w:left w:val="none" w:sz="0" w:space="0" w:color="auto"/>
            <w:bottom w:val="none" w:sz="0" w:space="0" w:color="auto"/>
            <w:right w:val="none" w:sz="0" w:space="0" w:color="auto"/>
          </w:divBdr>
        </w:div>
        <w:div w:id="1380938276">
          <w:marLeft w:val="360"/>
          <w:marRight w:val="0"/>
          <w:marTop w:val="200"/>
          <w:marBottom w:val="0"/>
          <w:divBdr>
            <w:top w:val="none" w:sz="0" w:space="0" w:color="auto"/>
            <w:left w:val="none" w:sz="0" w:space="0" w:color="auto"/>
            <w:bottom w:val="none" w:sz="0" w:space="0" w:color="auto"/>
            <w:right w:val="none" w:sz="0" w:space="0" w:color="auto"/>
          </w:divBdr>
        </w:div>
        <w:div w:id="565335735">
          <w:marLeft w:val="360"/>
          <w:marRight w:val="0"/>
          <w:marTop w:val="200"/>
          <w:marBottom w:val="0"/>
          <w:divBdr>
            <w:top w:val="none" w:sz="0" w:space="0" w:color="auto"/>
            <w:left w:val="none" w:sz="0" w:space="0" w:color="auto"/>
            <w:bottom w:val="none" w:sz="0" w:space="0" w:color="auto"/>
            <w:right w:val="none" w:sz="0" w:space="0" w:color="auto"/>
          </w:divBdr>
        </w:div>
        <w:div w:id="636645692">
          <w:marLeft w:val="360"/>
          <w:marRight w:val="0"/>
          <w:marTop w:val="200"/>
          <w:marBottom w:val="0"/>
          <w:divBdr>
            <w:top w:val="none" w:sz="0" w:space="0" w:color="auto"/>
            <w:left w:val="none" w:sz="0" w:space="0" w:color="auto"/>
            <w:bottom w:val="none" w:sz="0" w:space="0" w:color="auto"/>
            <w:right w:val="none" w:sz="0" w:space="0" w:color="auto"/>
          </w:divBdr>
        </w:div>
      </w:divsChild>
    </w:div>
    <w:div w:id="1275672837">
      <w:bodyDiv w:val="1"/>
      <w:marLeft w:val="0"/>
      <w:marRight w:val="0"/>
      <w:marTop w:val="0"/>
      <w:marBottom w:val="0"/>
      <w:divBdr>
        <w:top w:val="none" w:sz="0" w:space="0" w:color="auto"/>
        <w:left w:val="none" w:sz="0" w:space="0" w:color="auto"/>
        <w:bottom w:val="none" w:sz="0" w:space="0" w:color="auto"/>
        <w:right w:val="none" w:sz="0" w:space="0" w:color="auto"/>
      </w:divBdr>
      <w:divsChild>
        <w:div w:id="2089572196">
          <w:marLeft w:val="360"/>
          <w:marRight w:val="0"/>
          <w:marTop w:val="200"/>
          <w:marBottom w:val="0"/>
          <w:divBdr>
            <w:top w:val="none" w:sz="0" w:space="0" w:color="auto"/>
            <w:left w:val="none" w:sz="0" w:space="0" w:color="auto"/>
            <w:bottom w:val="none" w:sz="0" w:space="0" w:color="auto"/>
            <w:right w:val="none" w:sz="0" w:space="0" w:color="auto"/>
          </w:divBdr>
        </w:div>
        <w:div w:id="1284728775">
          <w:marLeft w:val="360"/>
          <w:marRight w:val="0"/>
          <w:marTop w:val="200"/>
          <w:marBottom w:val="0"/>
          <w:divBdr>
            <w:top w:val="none" w:sz="0" w:space="0" w:color="auto"/>
            <w:left w:val="none" w:sz="0" w:space="0" w:color="auto"/>
            <w:bottom w:val="none" w:sz="0" w:space="0" w:color="auto"/>
            <w:right w:val="none" w:sz="0" w:space="0" w:color="auto"/>
          </w:divBdr>
        </w:div>
        <w:div w:id="744035285">
          <w:marLeft w:val="360"/>
          <w:marRight w:val="0"/>
          <w:marTop w:val="200"/>
          <w:marBottom w:val="0"/>
          <w:divBdr>
            <w:top w:val="none" w:sz="0" w:space="0" w:color="auto"/>
            <w:left w:val="none" w:sz="0" w:space="0" w:color="auto"/>
            <w:bottom w:val="none" w:sz="0" w:space="0" w:color="auto"/>
            <w:right w:val="none" w:sz="0" w:space="0" w:color="auto"/>
          </w:divBdr>
        </w:div>
        <w:div w:id="715930003">
          <w:marLeft w:val="360"/>
          <w:marRight w:val="0"/>
          <w:marTop w:val="200"/>
          <w:marBottom w:val="0"/>
          <w:divBdr>
            <w:top w:val="none" w:sz="0" w:space="0" w:color="auto"/>
            <w:left w:val="none" w:sz="0" w:space="0" w:color="auto"/>
            <w:bottom w:val="none" w:sz="0" w:space="0" w:color="auto"/>
            <w:right w:val="none" w:sz="0" w:space="0" w:color="auto"/>
          </w:divBdr>
        </w:div>
      </w:divsChild>
    </w:div>
    <w:div w:id="1399786848">
      <w:bodyDiv w:val="1"/>
      <w:marLeft w:val="0"/>
      <w:marRight w:val="0"/>
      <w:marTop w:val="0"/>
      <w:marBottom w:val="0"/>
      <w:divBdr>
        <w:top w:val="none" w:sz="0" w:space="0" w:color="auto"/>
        <w:left w:val="none" w:sz="0" w:space="0" w:color="auto"/>
        <w:bottom w:val="none" w:sz="0" w:space="0" w:color="auto"/>
        <w:right w:val="none" w:sz="0" w:space="0" w:color="auto"/>
      </w:divBdr>
      <w:divsChild>
        <w:div w:id="968976138">
          <w:marLeft w:val="360"/>
          <w:marRight w:val="0"/>
          <w:marTop w:val="200"/>
          <w:marBottom w:val="0"/>
          <w:divBdr>
            <w:top w:val="none" w:sz="0" w:space="0" w:color="auto"/>
            <w:left w:val="none" w:sz="0" w:space="0" w:color="auto"/>
            <w:bottom w:val="none" w:sz="0" w:space="0" w:color="auto"/>
            <w:right w:val="none" w:sz="0" w:space="0" w:color="auto"/>
          </w:divBdr>
        </w:div>
        <w:div w:id="257375583">
          <w:marLeft w:val="360"/>
          <w:marRight w:val="0"/>
          <w:marTop w:val="200"/>
          <w:marBottom w:val="0"/>
          <w:divBdr>
            <w:top w:val="none" w:sz="0" w:space="0" w:color="auto"/>
            <w:left w:val="none" w:sz="0" w:space="0" w:color="auto"/>
            <w:bottom w:val="none" w:sz="0" w:space="0" w:color="auto"/>
            <w:right w:val="none" w:sz="0" w:space="0" w:color="auto"/>
          </w:divBdr>
        </w:div>
        <w:div w:id="1322466462">
          <w:marLeft w:val="360"/>
          <w:marRight w:val="0"/>
          <w:marTop w:val="200"/>
          <w:marBottom w:val="0"/>
          <w:divBdr>
            <w:top w:val="none" w:sz="0" w:space="0" w:color="auto"/>
            <w:left w:val="none" w:sz="0" w:space="0" w:color="auto"/>
            <w:bottom w:val="none" w:sz="0" w:space="0" w:color="auto"/>
            <w:right w:val="none" w:sz="0" w:space="0" w:color="auto"/>
          </w:divBdr>
        </w:div>
        <w:div w:id="1633094365">
          <w:marLeft w:val="360"/>
          <w:marRight w:val="0"/>
          <w:marTop w:val="200"/>
          <w:marBottom w:val="0"/>
          <w:divBdr>
            <w:top w:val="none" w:sz="0" w:space="0" w:color="auto"/>
            <w:left w:val="none" w:sz="0" w:space="0" w:color="auto"/>
            <w:bottom w:val="none" w:sz="0" w:space="0" w:color="auto"/>
            <w:right w:val="none" w:sz="0" w:space="0" w:color="auto"/>
          </w:divBdr>
        </w:div>
      </w:divsChild>
    </w:div>
    <w:div w:id="1498153058">
      <w:bodyDiv w:val="1"/>
      <w:marLeft w:val="0"/>
      <w:marRight w:val="0"/>
      <w:marTop w:val="0"/>
      <w:marBottom w:val="0"/>
      <w:divBdr>
        <w:top w:val="none" w:sz="0" w:space="0" w:color="auto"/>
        <w:left w:val="none" w:sz="0" w:space="0" w:color="auto"/>
        <w:bottom w:val="none" w:sz="0" w:space="0" w:color="auto"/>
        <w:right w:val="none" w:sz="0" w:space="0" w:color="auto"/>
      </w:divBdr>
      <w:divsChild>
        <w:div w:id="1365904246">
          <w:marLeft w:val="360"/>
          <w:marRight w:val="0"/>
          <w:marTop w:val="200"/>
          <w:marBottom w:val="0"/>
          <w:divBdr>
            <w:top w:val="none" w:sz="0" w:space="0" w:color="auto"/>
            <w:left w:val="none" w:sz="0" w:space="0" w:color="auto"/>
            <w:bottom w:val="none" w:sz="0" w:space="0" w:color="auto"/>
            <w:right w:val="none" w:sz="0" w:space="0" w:color="auto"/>
          </w:divBdr>
        </w:div>
        <w:div w:id="1509055687">
          <w:marLeft w:val="360"/>
          <w:marRight w:val="0"/>
          <w:marTop w:val="20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4738021">
      <w:bodyDiv w:val="1"/>
      <w:marLeft w:val="0"/>
      <w:marRight w:val="0"/>
      <w:marTop w:val="0"/>
      <w:marBottom w:val="0"/>
      <w:divBdr>
        <w:top w:val="none" w:sz="0" w:space="0" w:color="auto"/>
        <w:left w:val="none" w:sz="0" w:space="0" w:color="auto"/>
        <w:bottom w:val="none" w:sz="0" w:space="0" w:color="auto"/>
        <w:right w:val="none" w:sz="0" w:space="0" w:color="auto"/>
      </w:divBdr>
      <w:divsChild>
        <w:div w:id="2049136604">
          <w:marLeft w:val="360"/>
          <w:marRight w:val="0"/>
          <w:marTop w:val="200"/>
          <w:marBottom w:val="0"/>
          <w:divBdr>
            <w:top w:val="none" w:sz="0" w:space="0" w:color="auto"/>
            <w:left w:val="none" w:sz="0" w:space="0" w:color="auto"/>
            <w:bottom w:val="none" w:sz="0" w:space="0" w:color="auto"/>
            <w:right w:val="none" w:sz="0" w:space="0" w:color="auto"/>
          </w:divBdr>
        </w:div>
        <w:div w:id="2015916330">
          <w:marLeft w:val="360"/>
          <w:marRight w:val="0"/>
          <w:marTop w:val="200"/>
          <w:marBottom w:val="0"/>
          <w:divBdr>
            <w:top w:val="none" w:sz="0" w:space="0" w:color="auto"/>
            <w:left w:val="none" w:sz="0" w:space="0" w:color="auto"/>
            <w:bottom w:val="none" w:sz="0" w:space="0" w:color="auto"/>
            <w:right w:val="none" w:sz="0" w:space="0" w:color="auto"/>
          </w:divBdr>
        </w:div>
        <w:div w:id="678435537">
          <w:marLeft w:val="360"/>
          <w:marRight w:val="0"/>
          <w:marTop w:val="200"/>
          <w:marBottom w:val="0"/>
          <w:divBdr>
            <w:top w:val="none" w:sz="0" w:space="0" w:color="auto"/>
            <w:left w:val="none" w:sz="0" w:space="0" w:color="auto"/>
            <w:bottom w:val="none" w:sz="0" w:space="0" w:color="auto"/>
            <w:right w:val="none" w:sz="0" w:space="0" w:color="auto"/>
          </w:divBdr>
        </w:div>
        <w:div w:id="990911786">
          <w:marLeft w:val="360"/>
          <w:marRight w:val="0"/>
          <w:marTop w:val="200"/>
          <w:marBottom w:val="0"/>
          <w:divBdr>
            <w:top w:val="none" w:sz="0" w:space="0" w:color="auto"/>
            <w:left w:val="none" w:sz="0" w:space="0" w:color="auto"/>
            <w:bottom w:val="none" w:sz="0" w:space="0" w:color="auto"/>
            <w:right w:val="none" w:sz="0" w:space="0" w:color="auto"/>
          </w:divBdr>
        </w:div>
        <w:div w:id="504826202">
          <w:marLeft w:val="360"/>
          <w:marRight w:val="0"/>
          <w:marTop w:val="200"/>
          <w:marBottom w:val="0"/>
          <w:divBdr>
            <w:top w:val="none" w:sz="0" w:space="0" w:color="auto"/>
            <w:left w:val="none" w:sz="0" w:space="0" w:color="auto"/>
            <w:bottom w:val="none" w:sz="0" w:space="0" w:color="auto"/>
            <w:right w:val="none" w:sz="0" w:space="0" w:color="auto"/>
          </w:divBdr>
        </w:div>
        <w:div w:id="7387938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chit\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A9D6400-C433-4BEF-8F2E-3F47642C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Template>
  <TotalTime>33</TotalTime>
  <Pages>7</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Suchit</dc:creator>
  <cp:lastModifiedBy>Lenovo</cp:lastModifiedBy>
  <cp:revision>4</cp:revision>
  <dcterms:created xsi:type="dcterms:W3CDTF">2017-08-04T14:04:00Z</dcterms:created>
  <dcterms:modified xsi:type="dcterms:W3CDTF">2020-12-20T14:56:00Z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